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A713" w14:textId="5398BE30" w:rsidR="00035C47" w:rsidRPr="000A3C97" w:rsidRDefault="00A642B0" w:rsidP="00A642B0">
      <w:pPr>
        <w:jc w:val="right"/>
        <w:rPr>
          <w:rFonts w:ascii="Times New Roman" w:hAnsi="Times New Roman" w:cs="Times New Roman"/>
          <w:sz w:val="56"/>
          <w:szCs w:val="56"/>
        </w:rPr>
      </w:pPr>
      <w:bookmarkStart w:id="0" w:name="_Hlk131061553"/>
      <w:r>
        <w:rPr>
          <w:rFonts w:ascii="Times New Roman" w:hAnsi="Times New Roman" w:cs="Times New Roman"/>
          <w:noProof/>
          <w:sz w:val="72"/>
          <w:szCs w:val="72"/>
          <w:lang w:val="ru-RU" w:eastAsia="ru-RU" w:bidi="ar-SA"/>
        </w:rPr>
        <w:drawing>
          <wp:anchor distT="0" distB="0" distL="114300" distR="114300" simplePos="0" relativeHeight="251658240" behindDoc="0" locked="0" layoutInCell="1" allowOverlap="1" wp14:anchorId="69ED6CD3" wp14:editId="5ADD3F4E">
            <wp:simplePos x="0" y="0"/>
            <wp:positionH relativeFrom="column">
              <wp:posOffset>161925</wp:posOffset>
            </wp:positionH>
            <wp:positionV relativeFrom="paragraph">
              <wp:posOffset>-205740</wp:posOffset>
            </wp:positionV>
            <wp:extent cx="1510748" cy="1504170"/>
            <wp:effectExtent l="0" t="0" r="0" b="1270"/>
            <wp:wrapNone/>
            <wp:docPr id="7338550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748" cy="1504170"/>
                    </a:xfrm>
                    <a:prstGeom prst="rect">
                      <a:avLst/>
                    </a:prstGeom>
                    <a:noFill/>
                    <a:ln>
                      <a:noFill/>
                    </a:ln>
                  </pic:spPr>
                </pic:pic>
              </a:graphicData>
            </a:graphic>
          </wp:anchor>
        </w:drawing>
      </w:r>
      <w:r w:rsidR="001A7C38">
        <w:rPr>
          <w:rFonts w:ascii="Times New Roman" w:hAnsi="Times New Roman" w:cs="Times New Roman"/>
          <w:sz w:val="72"/>
          <w:szCs w:val="72"/>
        </w:rPr>
        <w:t xml:space="preserve">      </w:t>
      </w:r>
      <w:r w:rsidRPr="000A3C97">
        <w:rPr>
          <w:rFonts w:ascii="Times New Roman" w:hAnsi="Times New Roman" w:cs="Times New Roman"/>
          <w:sz w:val="56"/>
          <w:szCs w:val="56"/>
        </w:rPr>
        <w:t>Voidenko Stanislav</w:t>
      </w:r>
    </w:p>
    <w:p w14:paraId="74D26801" w14:textId="197E333A" w:rsidR="000A3C97" w:rsidRPr="00462581" w:rsidRDefault="00035C47" w:rsidP="000A3C97">
      <w:pPr>
        <w:pStyle w:val="af4"/>
        <w:spacing w:before="0" w:beforeAutospacing="0" w:after="0" w:afterAutospacing="0"/>
        <w:ind w:left="720"/>
        <w:jc w:val="right"/>
        <w:textAlignment w:val="baseline"/>
        <w:rPr>
          <w:color w:val="000000"/>
          <w:sz w:val="23"/>
          <w:szCs w:val="23"/>
        </w:rPr>
      </w:pPr>
      <w:r w:rsidRPr="000A3C97">
        <w:rPr>
          <w:color w:val="000000"/>
          <w:sz w:val="48"/>
          <w:szCs w:val="48"/>
        </w:rPr>
        <w:t>QA Engineer</w:t>
      </w:r>
      <w:r w:rsidR="000A3C97">
        <w:rPr>
          <w:color w:val="000000"/>
          <w:sz w:val="48"/>
          <w:szCs w:val="48"/>
        </w:rPr>
        <w:br/>
      </w:r>
      <w:r w:rsidR="000A3C97" w:rsidRPr="000A3C97">
        <w:rPr>
          <w:color w:val="000000"/>
          <w:shd w:val="clear" w:color="auto" w:fill="FFFFFF"/>
        </w:rPr>
        <w:t>Cherkasy, Ukraine</w:t>
      </w:r>
    </w:p>
    <w:p w14:paraId="77D96036" w14:textId="46ECD1F1" w:rsidR="00035C47" w:rsidRPr="000A3C97" w:rsidRDefault="00035C47" w:rsidP="00A642B0">
      <w:pPr>
        <w:jc w:val="right"/>
        <w:rPr>
          <w:rFonts w:ascii="Times New Roman" w:hAnsi="Times New Roman" w:cs="Times New Roman"/>
          <w:sz w:val="48"/>
          <w:szCs w:val="48"/>
        </w:rPr>
      </w:pPr>
    </w:p>
    <w:p w14:paraId="171BB6E0" w14:textId="77777777" w:rsidR="00035C47" w:rsidRPr="00031E11" w:rsidRDefault="00035C47" w:rsidP="00035C47">
      <w:pPr>
        <w:spacing w:after="120"/>
        <w:ind w:left="-720"/>
        <w:rPr>
          <w:sz w:val="16"/>
          <w:szCs w:val="12"/>
        </w:rPr>
      </w:pPr>
      <w:r w:rsidRPr="00031E11">
        <w:rPr>
          <w:noProof/>
          <w:sz w:val="16"/>
          <w:szCs w:val="12"/>
          <w:lang w:val="ru-RU" w:eastAsia="ru-RU" w:bidi="ar-SA"/>
        </w:rPr>
        <mc:AlternateContent>
          <mc:Choice Requires="wps">
            <w:drawing>
              <wp:inline distT="0" distB="0" distL="0" distR="0" wp14:anchorId="49417578" wp14:editId="6F4451DC">
                <wp:extent cx="6858000" cy="0"/>
                <wp:effectExtent l="0" t="0" r="0" b="0"/>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5B9881" id="Straight Connector 4"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" strokecolor="black [3213]" strokeweight=".5pt">
                <v:stroke joinstyle="miter"/>
                <w10:anchorlock/>
              </v:line>
            </w:pict>
          </mc:Fallback>
        </mc:AlternateContent>
      </w:r>
    </w:p>
    <w:p w14:paraId="1D4375E3" w14:textId="1C91B2BA" w:rsidR="00035C47" w:rsidRPr="002E171D" w:rsidRDefault="00000000" w:rsidP="00035C47">
      <w:pPr>
        <w:pStyle w:val="Skills"/>
      </w:pPr>
      <w:hyperlink r:id="rId12" w:history="1">
        <w:r w:rsidR="00DC3CD6" w:rsidRPr="00BF3EF5">
          <w:rPr>
            <w:rStyle w:val="af3"/>
            <w:rFonts w:ascii="Times New Roman" w:hAnsi="Times New Roman" w:cs="Times New Roman"/>
            <w:sz w:val="24"/>
            <w:szCs w:val="24"/>
          </w:rPr>
          <w:t>stasvoidenko@gmail.com</w:t>
        </w:r>
      </w:hyperlink>
      <w:r w:rsidR="00CE164D" w:rsidRPr="00CE164D">
        <w:t xml:space="preserve"> </w:t>
      </w:r>
      <w:r w:rsidR="00CE164D">
        <w:t xml:space="preserve">       </w:t>
      </w:r>
      <w:hyperlink r:id="rId13" w:history="1">
        <w:r w:rsidR="00822532" w:rsidRPr="004C4CC4">
          <w:rPr>
            <w:rStyle w:val="af3"/>
          </w:rPr>
          <w:t>GitHub</w:t>
        </w:r>
      </w:hyperlink>
      <w:r w:rsidR="00CE164D">
        <w:t xml:space="preserve">               </w:t>
      </w:r>
      <w:hyperlink r:id="rId14" w:history="1">
        <w:r w:rsidR="00CE164D" w:rsidRPr="00BC5680">
          <w:rPr>
            <w:rStyle w:val="af3"/>
            <w:rFonts w:ascii="Times New Roman" w:hAnsi="Times New Roman" w:cs="Times New Roman"/>
            <w:sz w:val="24"/>
            <w:szCs w:val="24"/>
          </w:rPr>
          <w:t>LinkedIn</w:t>
        </w:r>
      </w:hyperlink>
      <w:r w:rsidR="00CE164D">
        <w:rPr>
          <w:rFonts w:ascii="Times New Roman" w:hAnsi="Times New Roman" w:cs="Times New Roman"/>
          <w:sz w:val="24"/>
          <w:szCs w:val="24"/>
        </w:rPr>
        <w:t xml:space="preserve">         </w:t>
      </w:r>
      <w:r w:rsidR="00DC3CD6">
        <w:rPr>
          <w:rFonts w:ascii="Times New Roman" w:hAnsi="Times New Roman" w:cs="Times New Roman"/>
          <w:sz w:val="24"/>
          <w:szCs w:val="24"/>
        </w:rPr>
        <w:t xml:space="preserve">    </w:t>
      </w:r>
      <w:r w:rsidR="00CE164D">
        <w:rPr>
          <w:rFonts w:ascii="Times New Roman" w:hAnsi="Times New Roman" w:cs="Times New Roman"/>
          <w:sz w:val="24"/>
          <w:szCs w:val="24"/>
        </w:rPr>
        <w:t xml:space="preserve"> </w:t>
      </w:r>
      <w:r w:rsidR="00035C47" w:rsidRPr="00862C04">
        <w:rPr>
          <w:rFonts w:ascii="Times New Roman" w:hAnsi="Times New Roman" w:cs="Times New Roman"/>
        </w:rPr>
        <w:t>+38(068)-824-11-30</w:t>
      </w:r>
      <w:r w:rsidR="00CE164D">
        <w:rPr>
          <w:rFonts w:ascii="Times New Roman" w:hAnsi="Times New Roman" w:cs="Times New Roman"/>
        </w:rPr>
        <w:tab/>
        <w:t xml:space="preserve">         </w:t>
      </w:r>
      <w:hyperlink r:id="rId15" w:history="1">
        <w:r w:rsidR="002E171D" w:rsidRPr="00BD7F77">
          <w:rPr>
            <w:rStyle w:val="af3"/>
            <w:sz w:val="21"/>
            <w:szCs w:val="21"/>
            <w:shd w:val="clear" w:color="auto" w:fill="FFFFFF"/>
          </w:rPr>
          <w:t>Telegram</w:t>
        </w:r>
      </w:hyperlink>
    </w:p>
    <w:p w14:paraId="400E3605" w14:textId="77777777" w:rsidR="00035C47" w:rsidRPr="00031E11" w:rsidRDefault="00035C47" w:rsidP="00035C47">
      <w:pPr>
        <w:ind w:left="-720"/>
        <w:rPr>
          <w:sz w:val="16"/>
          <w:szCs w:val="12"/>
        </w:rPr>
      </w:pPr>
      <w:r w:rsidRPr="00031E11">
        <w:rPr>
          <w:noProof/>
          <w:sz w:val="16"/>
          <w:szCs w:val="12"/>
          <w:lang w:val="ru-RU" w:eastAsia="ru-RU" w:bidi="ar-SA"/>
        </w:rPr>
        <mc:AlternateContent>
          <mc:Choice Requires="wps">
            <w:drawing>
              <wp:inline distT="0" distB="0" distL="0" distR="0" wp14:anchorId="2B0559E3" wp14:editId="075621C6">
                <wp:extent cx="6858000" cy="0"/>
                <wp:effectExtent l="0" t="0" r="0" b="0"/>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505B0721"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" strokecolor="windowText" strokeweight=".5pt">
                <v:stroke joinstyle="miter"/>
                <w10:anchorlock/>
              </v:line>
            </w:pict>
          </mc:Fallback>
        </mc:AlternateContent>
      </w:r>
    </w:p>
    <w:p w14:paraId="7C3B2C43" w14:textId="77777777" w:rsidR="00035C47" w:rsidRDefault="00035C47" w:rsidP="00035C47">
      <w:pPr>
        <w:pStyle w:val="af4"/>
        <w:spacing w:before="0" w:beforeAutospacing="0" w:after="0" w:afterAutospacing="0"/>
        <w:rPr>
          <w:b/>
          <w:bCs/>
          <w:color w:val="000000"/>
          <w:sz w:val="28"/>
          <w:szCs w:val="28"/>
        </w:rPr>
      </w:pPr>
    </w:p>
    <w:p w14:paraId="051E0D5D" w14:textId="77777777" w:rsidR="00035C47" w:rsidRPr="00AE2109" w:rsidRDefault="00035C47" w:rsidP="00035C47">
      <w:pPr>
        <w:pStyle w:val="af4"/>
        <w:spacing w:before="0" w:beforeAutospacing="0" w:after="0" w:afterAutospacing="0"/>
        <w:ind w:firstLine="709"/>
        <w:rPr>
          <w:b/>
          <w:bCs/>
          <w:color w:val="000000"/>
          <w:sz w:val="28"/>
          <w:szCs w:val="28"/>
        </w:rPr>
      </w:pPr>
      <w:r w:rsidRPr="00AE2109">
        <w:rPr>
          <w:b/>
          <w:bCs/>
          <w:color w:val="000000"/>
          <w:sz w:val="28"/>
          <w:szCs w:val="28"/>
        </w:rPr>
        <w:t>Summary</w:t>
      </w:r>
    </w:p>
    <w:p w14:paraId="6CF3688C" w14:textId="77777777" w:rsidR="00035C47" w:rsidRPr="00462581" w:rsidRDefault="00035C47" w:rsidP="00035C47">
      <w:pPr>
        <w:pStyle w:val="af4"/>
        <w:spacing w:before="0" w:beforeAutospacing="0" w:after="0" w:afterAutospacing="0"/>
        <w:ind w:firstLine="709"/>
      </w:pPr>
    </w:p>
    <w:p w14:paraId="50FEB2CD" w14:textId="77777777" w:rsidR="00035C47" w:rsidRPr="00796757" w:rsidRDefault="00035C47" w:rsidP="00035C47">
      <w:pPr>
        <w:pStyle w:val="af4"/>
        <w:spacing w:before="0" w:beforeAutospacing="0" w:after="0" w:afterAutospacing="0"/>
        <w:ind w:firstLine="709"/>
        <w:rPr>
          <w:color w:val="000000"/>
          <w:sz w:val="22"/>
          <w:szCs w:val="22"/>
        </w:rPr>
      </w:pPr>
      <w:r w:rsidRPr="00796757">
        <w:rPr>
          <w:color w:val="000000"/>
          <w:sz w:val="22"/>
          <w:szCs w:val="22"/>
        </w:rPr>
        <w:t>I am looking for a Trainee or Junior QA Engineer position. I'm interested in remote work or working in the office. I am a motivated and ambitious entry-level QA professional with a solid foundation in software testing and a desire to grow in the IT industry. Able to learn, analyze and solve problems using technical tools and methodologies.</w:t>
      </w:r>
    </w:p>
    <w:p w14:paraId="561E4AB2" w14:textId="77777777" w:rsidR="00035C47" w:rsidRPr="00796757" w:rsidRDefault="00035C47" w:rsidP="00035C47">
      <w:pPr>
        <w:pStyle w:val="af4"/>
        <w:spacing w:before="0" w:beforeAutospacing="0" w:after="0" w:afterAutospacing="0"/>
        <w:ind w:firstLine="709"/>
        <w:rPr>
          <w:color w:val="000000"/>
          <w:sz w:val="22"/>
          <w:szCs w:val="22"/>
        </w:rPr>
      </w:pPr>
      <w:r w:rsidRPr="00796757">
        <w:rPr>
          <w:color w:val="000000"/>
          <w:sz w:val="22"/>
          <w:szCs w:val="22"/>
        </w:rPr>
        <w:t>I have an understanding of the testing process. Ready to work in a development team, communicating and collaborating to ensure product quality.</w:t>
      </w:r>
    </w:p>
    <w:p w14:paraId="632481E7" w14:textId="77777777" w:rsidR="00035C47" w:rsidRDefault="00035C47" w:rsidP="00035C47">
      <w:pPr>
        <w:pStyle w:val="af4"/>
        <w:spacing w:before="0" w:beforeAutospacing="0" w:after="0" w:afterAutospacing="0"/>
        <w:ind w:firstLine="709"/>
        <w:rPr>
          <w:color w:val="000000"/>
          <w:sz w:val="22"/>
          <w:szCs w:val="22"/>
        </w:rPr>
      </w:pPr>
      <w:r w:rsidRPr="00796757">
        <w:rPr>
          <w:color w:val="000000"/>
          <w:sz w:val="22"/>
          <w:szCs w:val="22"/>
        </w:rPr>
        <w:t>Learning new concepts and technologies is one of my strengths, and I am always looking to develop and improve my QA skills. I am ready to accept challenges, work on projects and ensure high product quality following the requirements and expectations.</w:t>
      </w:r>
    </w:p>
    <w:p w14:paraId="01520C3F" w14:textId="77777777" w:rsidR="00F57412" w:rsidRPr="00796757" w:rsidRDefault="00F57412" w:rsidP="00035C47">
      <w:pPr>
        <w:pStyle w:val="af4"/>
        <w:spacing w:before="0" w:beforeAutospacing="0" w:after="0" w:afterAutospacing="0"/>
        <w:ind w:firstLine="709"/>
        <w:rPr>
          <w:color w:val="000000"/>
          <w:sz w:val="22"/>
          <w:szCs w:val="22"/>
        </w:rPr>
      </w:pPr>
    </w:p>
    <w:p w14:paraId="43E942DC" w14:textId="77777777" w:rsidR="00035C47" w:rsidRDefault="00035C47" w:rsidP="00035C47">
      <w:pPr>
        <w:pStyle w:val="af4"/>
        <w:spacing w:before="0" w:beforeAutospacing="0" w:after="0" w:afterAutospacing="0"/>
        <w:rPr>
          <w:b/>
          <w:bCs/>
          <w:color w:val="000000"/>
          <w:sz w:val="28"/>
          <w:szCs w:val="28"/>
        </w:rPr>
      </w:pPr>
      <w:r w:rsidRPr="00031E11">
        <w:rPr>
          <w:noProof/>
          <w:sz w:val="16"/>
          <w:szCs w:val="12"/>
          <w:lang w:val="ru-RU" w:eastAsia="ru-RU"/>
        </w:rPr>
        <mc:AlternateContent>
          <mc:Choice Requires="wps">
            <w:drawing>
              <wp:inline distT="0" distB="0" distL="0" distR="0" wp14:anchorId="0E5A6746" wp14:editId="3D38A0B4">
                <wp:extent cx="5943600" cy="0"/>
                <wp:effectExtent l="0" t="0" r="19050" b="28575"/>
                <wp:docPr id="942152806"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Text" lastClr="000000"/>
                          </a:solidFill>
                          <a:prstDash val="solid"/>
                          <a:miter lim="800000"/>
                        </a:ln>
                        <a:effectLst/>
                      </wps:spPr>
                      <wps:bodyPr/>
                    </wps:wsp>
                  </a:graphicData>
                </a:graphic>
              </wp:inline>
            </w:drawing>
          </mc:Choice>
          <mc:Fallback>
            <w:pict>
              <v:line w14:anchorId="6126A4A6" id="Straight Connector 7"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" strokecolor="windowText" strokeweight=".5pt">
                <v:stroke joinstyle="miter"/>
                <w10:anchorlock/>
              </v:line>
            </w:pict>
          </mc:Fallback>
        </mc:AlternateContent>
      </w:r>
    </w:p>
    <w:p w14:paraId="66B6B91A" w14:textId="77777777" w:rsidR="00035C47" w:rsidRDefault="00035C47" w:rsidP="00035C47">
      <w:pPr>
        <w:pStyle w:val="af4"/>
        <w:spacing w:before="0" w:beforeAutospacing="0" w:after="0" w:afterAutospacing="0"/>
        <w:rPr>
          <w:b/>
          <w:bCs/>
          <w:color w:val="000000"/>
          <w:sz w:val="28"/>
          <w:szCs w:val="28"/>
        </w:rPr>
      </w:pPr>
    </w:p>
    <w:p w14:paraId="0AE809B8" w14:textId="77777777" w:rsidR="00035C47" w:rsidRPr="00462581" w:rsidRDefault="00035C47" w:rsidP="00035C47">
      <w:pPr>
        <w:pStyle w:val="af4"/>
        <w:spacing w:before="0" w:beforeAutospacing="0" w:after="0" w:afterAutospacing="0"/>
        <w:ind w:firstLine="709"/>
        <w:rPr>
          <w:b/>
          <w:bCs/>
          <w:color w:val="000000"/>
          <w:sz w:val="28"/>
          <w:szCs w:val="28"/>
        </w:rPr>
      </w:pPr>
      <w:r w:rsidRPr="00462581">
        <w:rPr>
          <w:b/>
          <w:bCs/>
          <w:color w:val="000000"/>
          <w:sz w:val="28"/>
          <w:szCs w:val="28"/>
        </w:rPr>
        <w:t>Technical Skills</w:t>
      </w:r>
    </w:p>
    <w:p w14:paraId="02C98135" w14:textId="77777777" w:rsidR="00035C47" w:rsidRDefault="00035C47" w:rsidP="00035C47">
      <w:pPr>
        <w:pStyle w:val="af4"/>
        <w:spacing w:before="0" w:beforeAutospacing="0" w:after="0" w:afterAutospacing="0"/>
        <w:jc w:val="center"/>
        <w:rPr>
          <w:color w:val="000000"/>
          <w:sz w:val="22"/>
          <w:szCs w:val="22"/>
        </w:rPr>
      </w:pPr>
      <w:r w:rsidRPr="00205131">
        <w:rPr>
          <w:b/>
          <w:bCs/>
          <w:color w:val="000000"/>
          <w:sz w:val="28"/>
          <w:szCs w:val="28"/>
        </w:rPr>
        <w:t>Tools and Technologies:</w:t>
      </w:r>
      <w:r>
        <w:rPr>
          <w:b/>
          <w:bCs/>
          <w:color w:val="000000"/>
          <w:sz w:val="28"/>
          <w:szCs w:val="28"/>
        </w:rPr>
        <w:br/>
      </w:r>
    </w:p>
    <w:p w14:paraId="076E8BEC" w14:textId="4BE3DDFE" w:rsidR="00035C47" w:rsidRDefault="00035C47" w:rsidP="00035C47">
      <w:pPr>
        <w:pStyle w:val="af4"/>
        <w:spacing w:before="0" w:beforeAutospacing="0" w:after="0" w:afterAutospacing="0"/>
        <w:rPr>
          <w:color w:val="000000"/>
          <w:sz w:val="22"/>
          <w:szCs w:val="22"/>
        </w:rPr>
      </w:pPr>
      <w:r w:rsidRPr="00462581">
        <w:rPr>
          <w:color w:val="000000"/>
          <w:sz w:val="22"/>
          <w:szCs w:val="22"/>
        </w:rPr>
        <w:t>- Technical</w:t>
      </w:r>
      <w:r>
        <w:rPr>
          <w:color w:val="000000"/>
          <w:sz w:val="22"/>
          <w:szCs w:val="22"/>
          <w:lang w:val="uk-UA"/>
        </w:rPr>
        <w:t xml:space="preserve"> </w:t>
      </w:r>
      <w:r w:rsidRPr="00462581">
        <w:rPr>
          <w:color w:val="000000"/>
          <w:sz w:val="22"/>
          <w:szCs w:val="22"/>
        </w:rPr>
        <w:t>documentation /SRS</w:t>
      </w:r>
      <w:r>
        <w:rPr>
          <w:color w:val="000000"/>
          <w:sz w:val="22"/>
          <w:szCs w:val="22"/>
        </w:rPr>
        <w:tab/>
      </w:r>
      <w:r>
        <w:rPr>
          <w:color w:val="000000"/>
          <w:sz w:val="22"/>
          <w:szCs w:val="22"/>
        </w:rPr>
        <w:tab/>
      </w:r>
      <w:r w:rsidRPr="00462581">
        <w:rPr>
          <w:color w:val="000000"/>
          <w:sz w:val="22"/>
          <w:szCs w:val="22"/>
        </w:rPr>
        <w:t>- Fiddler Everywhere</w:t>
      </w:r>
      <w:r>
        <w:rPr>
          <w:color w:val="000000"/>
          <w:sz w:val="22"/>
          <w:szCs w:val="22"/>
        </w:rPr>
        <w:tab/>
      </w:r>
      <w:r>
        <w:rPr>
          <w:color w:val="000000"/>
          <w:sz w:val="22"/>
          <w:szCs w:val="22"/>
        </w:rPr>
        <w:tab/>
      </w:r>
      <w:r w:rsidRPr="00462581">
        <w:rPr>
          <w:b/>
          <w:bCs/>
          <w:color w:val="000000"/>
        </w:rPr>
        <w:t>Operating Systems</w:t>
      </w:r>
      <w:r>
        <w:rPr>
          <w:color w:val="000000"/>
          <w:sz w:val="22"/>
          <w:szCs w:val="22"/>
        </w:rPr>
        <w:tab/>
      </w:r>
      <w:r w:rsidRPr="0007693C">
        <w:rPr>
          <w:color w:val="000000"/>
          <w:sz w:val="22"/>
          <w:szCs w:val="22"/>
        </w:rPr>
        <w:t xml:space="preserve">                                        </w:t>
      </w:r>
      <w:r w:rsidRPr="00462581">
        <w:rPr>
          <w:color w:val="000000"/>
          <w:sz w:val="22"/>
          <w:szCs w:val="22"/>
        </w:rPr>
        <w:br/>
        <w:t>- REST API</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Jira</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Microsoft windows 7/8/10/11</w:t>
      </w:r>
      <w:r>
        <w:rPr>
          <w:color w:val="000000"/>
          <w:sz w:val="22"/>
          <w:szCs w:val="22"/>
        </w:rPr>
        <w:br/>
        <w:t xml:space="preserve">- </w:t>
      </w:r>
      <w:r w:rsidRPr="00462581">
        <w:rPr>
          <w:color w:val="000000"/>
          <w:sz w:val="22"/>
          <w:szCs w:val="22"/>
        </w:rPr>
        <w:t>Postman</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ADO</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MacOS</w:t>
      </w:r>
      <w:r>
        <w:rPr>
          <w:color w:val="000000"/>
          <w:sz w:val="22"/>
          <w:szCs w:val="22"/>
        </w:rPr>
        <w:tab/>
      </w:r>
      <w:r>
        <w:rPr>
          <w:color w:val="000000"/>
          <w:sz w:val="22"/>
          <w:szCs w:val="22"/>
        </w:rPr>
        <w:tab/>
      </w:r>
      <w:r>
        <w:rPr>
          <w:color w:val="000000"/>
          <w:sz w:val="22"/>
          <w:szCs w:val="22"/>
        </w:rPr>
        <w:br/>
        <w:t xml:space="preserve">- </w:t>
      </w:r>
      <w:r w:rsidRPr="00462581">
        <w:rPr>
          <w:color w:val="000000"/>
          <w:sz w:val="22"/>
          <w:szCs w:val="22"/>
        </w:rPr>
        <w:t>Selenium IDE</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w:t>
      </w:r>
      <w:r>
        <w:rPr>
          <w:color w:val="000000"/>
          <w:sz w:val="22"/>
          <w:szCs w:val="22"/>
        </w:rPr>
        <w:t xml:space="preserve"> VS Code</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br/>
        <w:t>- Html/CSS/XPath</w:t>
      </w:r>
      <w:r>
        <w:rPr>
          <w:color w:val="000000"/>
          <w:sz w:val="22"/>
          <w:szCs w:val="22"/>
        </w:rPr>
        <w:tab/>
      </w:r>
      <w:r w:rsidR="003C4338">
        <w:rPr>
          <w:color w:val="000000"/>
          <w:sz w:val="22"/>
          <w:szCs w:val="22"/>
        </w:rPr>
        <w:tab/>
      </w:r>
      <w:r w:rsidR="003C4338">
        <w:rPr>
          <w:color w:val="000000"/>
          <w:sz w:val="22"/>
          <w:szCs w:val="22"/>
        </w:rPr>
        <w:tab/>
        <w:t>- DevTools</w:t>
      </w:r>
      <w:r>
        <w:rPr>
          <w:color w:val="000000"/>
          <w:sz w:val="22"/>
          <w:szCs w:val="22"/>
        </w:rPr>
        <w:tab/>
      </w:r>
      <w:r>
        <w:rPr>
          <w:color w:val="000000"/>
          <w:sz w:val="22"/>
          <w:szCs w:val="22"/>
        </w:rPr>
        <w:tab/>
      </w:r>
      <w:r>
        <w:rPr>
          <w:color w:val="000000"/>
          <w:sz w:val="22"/>
          <w:szCs w:val="22"/>
        </w:rPr>
        <w:tab/>
      </w:r>
      <w:r>
        <w:rPr>
          <w:color w:val="000000"/>
          <w:sz w:val="22"/>
          <w:szCs w:val="22"/>
        </w:rPr>
        <w:br/>
      </w:r>
      <w:r w:rsidRPr="00462581">
        <w:rPr>
          <w:color w:val="000000"/>
          <w:sz w:val="22"/>
          <w:szCs w:val="22"/>
        </w:rPr>
        <w:t>- MySQL</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b/>
          <w:bCs/>
          <w:color w:val="000000"/>
        </w:rPr>
        <w:t>Other</w:t>
      </w:r>
      <w:r>
        <w:rPr>
          <w:b/>
          <w:bCs/>
          <w:color w:val="000000"/>
        </w:rPr>
        <w: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MS SQL</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Waterfall</w:t>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JSON</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Agile</w:t>
      </w:r>
      <w:r>
        <w:rPr>
          <w:color w:val="000000"/>
          <w:sz w:val="22"/>
          <w:szCs w:val="22"/>
        </w:rPr>
        <w:tab/>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XML</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Scrum</w:t>
      </w:r>
      <w:r>
        <w:rPr>
          <w:color w:val="000000"/>
          <w:sz w:val="22"/>
          <w:szCs w:val="22"/>
        </w:rPr>
        <w:tab/>
      </w:r>
      <w:r>
        <w:rPr>
          <w:color w:val="000000"/>
          <w:sz w:val="22"/>
          <w:szCs w:val="22"/>
        </w:rPr>
        <w:tab/>
      </w:r>
      <w:r w:rsidRPr="00462581">
        <w:rPr>
          <w:color w:val="000000"/>
          <w:sz w:val="22"/>
          <w:szCs w:val="22"/>
        </w:rPr>
        <w:br/>
        <w:t xml:space="preserve">- </w:t>
      </w:r>
      <w:r>
        <w:rPr>
          <w:color w:val="000000"/>
          <w:sz w:val="22"/>
          <w:szCs w:val="22"/>
        </w:rPr>
        <w:t>Git</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sidRPr="00462581">
        <w:rPr>
          <w:color w:val="000000"/>
          <w:sz w:val="22"/>
          <w:szCs w:val="22"/>
        </w:rPr>
        <w:t xml:space="preserve">- </w:t>
      </w:r>
      <w:r>
        <w:rPr>
          <w:color w:val="000000"/>
          <w:sz w:val="22"/>
          <w:szCs w:val="22"/>
        </w:rPr>
        <w:t>Kanban</w:t>
      </w:r>
      <w:r w:rsidRPr="00462581">
        <w:rPr>
          <w:color w:val="000000"/>
          <w:sz w:val="22"/>
          <w:szCs w:val="22"/>
        </w:rPr>
        <w:br/>
        <w:t>-</w:t>
      </w:r>
      <w:r>
        <w:rPr>
          <w:color w:val="000000"/>
          <w:sz w:val="22"/>
          <w:szCs w:val="22"/>
        </w:rPr>
        <w:t xml:space="preserve"> SourceTree</w:t>
      </w:r>
    </w:p>
    <w:p w14:paraId="265803CD" w14:textId="77777777" w:rsidR="00170284" w:rsidRDefault="00170284" w:rsidP="00170284">
      <w:pPr>
        <w:pStyle w:val="af4"/>
        <w:spacing w:before="0" w:beforeAutospacing="0" w:after="0" w:afterAutospacing="0"/>
        <w:rPr>
          <w:color w:val="000000"/>
          <w:sz w:val="22"/>
          <w:szCs w:val="22"/>
        </w:rPr>
      </w:pPr>
      <w:r>
        <w:rPr>
          <w:color w:val="000000"/>
          <w:sz w:val="22"/>
          <w:szCs w:val="22"/>
        </w:rPr>
        <w:t>- KDiff3</w:t>
      </w:r>
    </w:p>
    <w:p w14:paraId="2B102B40" w14:textId="77777777" w:rsidR="00170284" w:rsidRDefault="00170284" w:rsidP="00035C47">
      <w:pPr>
        <w:pStyle w:val="af4"/>
        <w:spacing w:before="0" w:beforeAutospacing="0" w:after="0" w:afterAutospacing="0"/>
        <w:rPr>
          <w:color w:val="000000"/>
          <w:sz w:val="22"/>
          <w:szCs w:val="22"/>
        </w:rPr>
      </w:pPr>
    </w:p>
    <w:p w14:paraId="4A599E00" w14:textId="30BAB691" w:rsidR="00F462A6" w:rsidRDefault="00035C47" w:rsidP="001A7C38">
      <w:pPr>
        <w:pStyle w:val="af4"/>
        <w:spacing w:before="0" w:beforeAutospacing="0" w:after="0" w:afterAutospacing="0"/>
        <w:ind w:firstLine="720"/>
        <w:rPr>
          <w:b/>
          <w:bCs/>
          <w:color w:val="000000"/>
        </w:rPr>
      </w:pPr>
      <w:r w:rsidRPr="00AE2109">
        <w:rPr>
          <w:b/>
          <w:bCs/>
          <w:color w:val="000000"/>
          <w:sz w:val="28"/>
          <w:szCs w:val="28"/>
        </w:rPr>
        <w:t>Experience</w:t>
      </w:r>
      <w:r w:rsidRPr="00462581">
        <w:rPr>
          <w:b/>
          <w:bCs/>
          <w:color w:val="000000"/>
          <w:sz w:val="32"/>
          <w:szCs w:val="32"/>
        </w:rPr>
        <w:br/>
      </w:r>
      <w:r w:rsidRPr="004A390E">
        <w:rPr>
          <w:b/>
          <w:bCs/>
          <w:color w:val="000000"/>
        </w:rPr>
        <w:t>Company name</w:t>
      </w:r>
      <w:r w:rsidRPr="0007693C">
        <w:rPr>
          <w:color w:val="000000"/>
          <w:sz w:val="28"/>
          <w:szCs w:val="28"/>
        </w:rPr>
        <w:t>:</w:t>
      </w:r>
      <w:r w:rsidRPr="00462581">
        <w:rPr>
          <w:color w:val="000000"/>
          <w:sz w:val="22"/>
          <w:szCs w:val="22"/>
        </w:rPr>
        <w:t xml:space="preserve"> </w:t>
      </w:r>
      <w:r w:rsidRPr="0007693C">
        <w:rPr>
          <w:color w:val="000000"/>
          <w:shd w:val="clear" w:color="auto" w:fill="FFFFFF"/>
        </w:rPr>
        <w:t>Call Center Operator</w:t>
      </w:r>
      <w:r>
        <w:rPr>
          <w:color w:val="000000"/>
          <w:shd w:val="clear" w:color="auto" w:fill="FFFFFF"/>
        </w:rPr>
        <w:br/>
      </w:r>
      <w:r w:rsidRPr="004A390E">
        <w:rPr>
          <w:b/>
          <w:bCs/>
          <w:color w:val="000000"/>
        </w:rPr>
        <w:t>Description</w:t>
      </w:r>
      <w:r w:rsidRPr="00AD4434">
        <w:rPr>
          <w:color w:val="000000"/>
          <w:sz w:val="28"/>
          <w:szCs w:val="28"/>
        </w:rPr>
        <w:t>:</w:t>
      </w:r>
      <w:r w:rsidRPr="00462581">
        <w:rPr>
          <w:color w:val="000000"/>
          <w:sz w:val="22"/>
          <w:szCs w:val="22"/>
        </w:rPr>
        <w:t xml:space="preserve"> I have experience working in a call center, where I provided high-quality customer service and effectively resolved their queries and problems. I have good communication </w:t>
      </w:r>
      <w:r w:rsidR="00F462A6" w:rsidRPr="00462581">
        <w:rPr>
          <w:color w:val="000000"/>
          <w:sz w:val="22"/>
          <w:szCs w:val="22"/>
        </w:rPr>
        <w:t>and listening</w:t>
      </w:r>
      <w:r w:rsidRPr="00462581">
        <w:rPr>
          <w:color w:val="000000"/>
          <w:sz w:val="22"/>
          <w:szCs w:val="22"/>
        </w:rPr>
        <w:t xml:space="preserve"> skills, which allowed me to communicate with customers over the phone.</w:t>
      </w:r>
      <w:r w:rsidRPr="00462581">
        <w:rPr>
          <w:color w:val="000000"/>
          <w:sz w:val="22"/>
          <w:szCs w:val="22"/>
        </w:rPr>
        <w:br/>
      </w:r>
      <w:r>
        <w:rPr>
          <w:color w:val="000000"/>
          <w:sz w:val="22"/>
          <w:szCs w:val="22"/>
        </w:rPr>
        <w:t xml:space="preserve"> </w:t>
      </w:r>
      <w:r>
        <w:rPr>
          <w:color w:val="000000"/>
          <w:sz w:val="22"/>
          <w:szCs w:val="22"/>
        </w:rPr>
        <w:tab/>
      </w:r>
      <w:r w:rsidRPr="00462581">
        <w:rPr>
          <w:color w:val="000000"/>
          <w:sz w:val="22"/>
          <w:szCs w:val="22"/>
        </w:rPr>
        <w:t>In my previous role in a call center, I learned how to manage time effectively, work in a dynamic environment, and make quick decisions to meet customer needs.</w:t>
      </w:r>
      <w:r w:rsidRPr="00462581">
        <w:rPr>
          <w:color w:val="000000"/>
          <w:sz w:val="22"/>
          <w:szCs w:val="22"/>
        </w:rPr>
        <w:br/>
      </w:r>
    </w:p>
    <w:p w14:paraId="4236769B" w14:textId="77777777" w:rsidR="00F462A6" w:rsidRDefault="00F462A6" w:rsidP="001A7C38">
      <w:pPr>
        <w:pStyle w:val="af4"/>
        <w:spacing w:before="0" w:beforeAutospacing="0" w:after="0" w:afterAutospacing="0"/>
        <w:ind w:firstLine="720"/>
        <w:rPr>
          <w:b/>
          <w:bCs/>
          <w:color w:val="000000"/>
        </w:rPr>
      </w:pPr>
    </w:p>
    <w:p w14:paraId="0EEC6322" w14:textId="77777777" w:rsidR="00F462A6" w:rsidRDefault="00F462A6" w:rsidP="001A7C38">
      <w:pPr>
        <w:pStyle w:val="af4"/>
        <w:spacing w:before="0" w:beforeAutospacing="0" w:after="0" w:afterAutospacing="0"/>
        <w:ind w:firstLine="720"/>
        <w:rPr>
          <w:b/>
          <w:bCs/>
          <w:color w:val="000000"/>
        </w:rPr>
      </w:pPr>
    </w:p>
    <w:p w14:paraId="45CD941D" w14:textId="3E70F824" w:rsidR="00035C47" w:rsidRPr="00462581" w:rsidRDefault="00035C47" w:rsidP="001A7C38">
      <w:pPr>
        <w:pStyle w:val="af4"/>
        <w:spacing w:before="0" w:beforeAutospacing="0" w:after="0" w:afterAutospacing="0"/>
        <w:ind w:firstLine="720"/>
      </w:pPr>
      <w:r w:rsidRPr="00AE2109">
        <w:rPr>
          <w:b/>
          <w:bCs/>
          <w:color w:val="000000"/>
        </w:rPr>
        <w:lastRenderedPageBreak/>
        <w:t>Skills</w:t>
      </w:r>
      <w:r w:rsidRPr="00AE2109">
        <w:rPr>
          <w:color w:val="000000"/>
        </w:rPr>
        <w:t>:</w:t>
      </w:r>
      <w:r w:rsidRPr="00462581">
        <w:rPr>
          <w:color w:val="000000"/>
          <w:sz w:val="22"/>
          <w:szCs w:val="22"/>
        </w:rPr>
        <w:br/>
        <w:t xml:space="preserve"> - Experience in communicating with people from different </w:t>
      </w:r>
      <w:r w:rsidRPr="00462581">
        <w:rPr>
          <w:color w:val="000000"/>
          <w:sz w:val="22"/>
          <w:szCs w:val="22"/>
          <w:shd w:val="clear" w:color="auto" w:fill="FFFFFF"/>
        </w:rPr>
        <w:t>environments;</w:t>
      </w:r>
      <w:r w:rsidRPr="00462581">
        <w:rPr>
          <w:color w:val="000000"/>
          <w:sz w:val="22"/>
          <w:szCs w:val="22"/>
          <w:shd w:val="clear" w:color="auto" w:fill="FFFFFF"/>
        </w:rPr>
        <w:br/>
      </w:r>
      <w:r w:rsidRPr="00462581">
        <w:rPr>
          <w:color w:val="000000"/>
          <w:sz w:val="22"/>
          <w:szCs w:val="22"/>
        </w:rPr>
        <w:t xml:space="preserve"> - Work with objections;</w:t>
      </w:r>
      <w:r w:rsidRPr="00462581">
        <w:rPr>
          <w:color w:val="000000"/>
          <w:sz w:val="22"/>
          <w:szCs w:val="22"/>
        </w:rPr>
        <w:br/>
        <w:t xml:space="preserve"> - Customer service</w:t>
      </w:r>
      <w:r w:rsidRPr="00462581">
        <w:rPr>
          <w:color w:val="000000"/>
          <w:sz w:val="22"/>
          <w:szCs w:val="22"/>
        </w:rPr>
        <w:br/>
        <w:t xml:space="preserve"> - Sales</w:t>
      </w:r>
      <w:r w:rsidRPr="00462581">
        <w:rPr>
          <w:color w:val="000000"/>
          <w:sz w:val="22"/>
          <w:szCs w:val="22"/>
        </w:rPr>
        <w:br/>
        <w:t xml:space="preserve"> - Windows</w:t>
      </w:r>
      <w:r w:rsidRPr="00462581">
        <w:rPr>
          <w:color w:val="000000"/>
          <w:sz w:val="22"/>
          <w:szCs w:val="22"/>
        </w:rPr>
        <w:br/>
        <w:t xml:space="preserve"> - Microsoft Office</w:t>
      </w:r>
      <w:r w:rsidRPr="00462581">
        <w:rPr>
          <w:color w:val="000000"/>
          <w:sz w:val="22"/>
          <w:szCs w:val="22"/>
        </w:rPr>
        <w:br/>
        <w:t xml:space="preserve"> - Teamwork</w:t>
      </w:r>
      <w:r w:rsidRPr="00462581">
        <w:rPr>
          <w:color w:val="000000"/>
          <w:sz w:val="22"/>
          <w:szCs w:val="22"/>
        </w:rPr>
        <w:br/>
        <w:t xml:space="preserve"> - Stress tolerance</w:t>
      </w:r>
      <w:r w:rsidRPr="00462581">
        <w:rPr>
          <w:color w:val="000000"/>
          <w:sz w:val="22"/>
          <w:szCs w:val="22"/>
        </w:rPr>
        <w:br/>
      </w:r>
      <w:r w:rsidRPr="0007693C">
        <w:rPr>
          <w:b/>
          <w:bCs/>
          <w:color w:val="000000"/>
        </w:rPr>
        <w:t>Duration</w:t>
      </w:r>
      <w:r w:rsidRPr="0007693C">
        <w:rPr>
          <w:color w:val="000000"/>
        </w:rPr>
        <w:t>:</w:t>
      </w:r>
      <w:r w:rsidRPr="00462581">
        <w:rPr>
          <w:color w:val="000000"/>
          <w:sz w:val="22"/>
          <w:szCs w:val="22"/>
        </w:rPr>
        <w:t xml:space="preserve"> 8 months.</w:t>
      </w:r>
      <w:r w:rsidRPr="00462581">
        <w:rPr>
          <w:color w:val="000000"/>
          <w:sz w:val="22"/>
          <w:szCs w:val="22"/>
        </w:rPr>
        <w:br/>
      </w:r>
    </w:p>
    <w:p w14:paraId="7AB7FACB" w14:textId="77777777" w:rsidR="00035C47" w:rsidRPr="00462581" w:rsidRDefault="00035C47" w:rsidP="00035C47">
      <w:pPr>
        <w:pStyle w:val="af4"/>
        <w:spacing w:before="0" w:beforeAutospacing="0" w:after="0" w:afterAutospacing="0"/>
      </w:pPr>
      <w:r w:rsidRPr="00AE2109">
        <w:rPr>
          <w:b/>
          <w:bCs/>
          <w:color w:val="000000"/>
        </w:rPr>
        <w:t>Company name</w:t>
      </w:r>
      <w:r w:rsidRPr="0007693C">
        <w:rPr>
          <w:color w:val="000000"/>
          <w:sz w:val="28"/>
          <w:szCs w:val="28"/>
        </w:rPr>
        <w:t>:</w:t>
      </w:r>
      <w:r w:rsidRPr="0007693C">
        <w:rPr>
          <w:color w:val="000000"/>
        </w:rPr>
        <w:t xml:space="preserve"> Internet setup specialist (McLaut)</w:t>
      </w:r>
      <w:r w:rsidRPr="00462581">
        <w:rPr>
          <w:color w:val="000000"/>
          <w:sz w:val="22"/>
          <w:szCs w:val="22"/>
        </w:rPr>
        <w:br/>
      </w:r>
      <w:r w:rsidRPr="00AE2109">
        <w:rPr>
          <w:b/>
          <w:bCs/>
          <w:color w:val="000000"/>
          <w:sz w:val="22"/>
          <w:szCs w:val="22"/>
        </w:rPr>
        <w:t>Description</w:t>
      </w:r>
      <w:r w:rsidRPr="00AD4434">
        <w:rPr>
          <w:color w:val="000000"/>
          <w:sz w:val="28"/>
          <w:szCs w:val="28"/>
        </w:rPr>
        <w:t>:</w:t>
      </w:r>
      <w:r w:rsidRPr="00462581">
        <w:rPr>
          <w:color w:val="000000"/>
          <w:sz w:val="22"/>
          <w:szCs w:val="22"/>
        </w:rPr>
        <w:t xml:space="preserve"> I have experience working at McLaut, where I was an Internet setup specialist. In this position, I was responsible for installing and configuring Internet connections for customers. This included installing and configuring routers, modems, and other network devices, as well as testing connection quality and resolving any technical issues.</w:t>
      </w:r>
      <w:r w:rsidRPr="00462581">
        <w:rPr>
          <w:color w:val="000000"/>
          <w:sz w:val="22"/>
          <w:szCs w:val="22"/>
        </w:rPr>
        <w:br/>
      </w:r>
      <w:r>
        <w:rPr>
          <w:color w:val="000000"/>
          <w:sz w:val="22"/>
          <w:szCs w:val="22"/>
        </w:rPr>
        <w:t xml:space="preserve"> </w:t>
      </w:r>
      <w:r>
        <w:rPr>
          <w:color w:val="000000"/>
          <w:sz w:val="22"/>
          <w:szCs w:val="22"/>
        </w:rPr>
        <w:tab/>
      </w:r>
      <w:r w:rsidRPr="00462581">
        <w:rPr>
          <w:color w:val="000000"/>
          <w:sz w:val="22"/>
          <w:szCs w:val="22"/>
        </w:rPr>
        <w:t>During my work, I gained a lot of experience interacting with customers. I learned how to communicate effectively, listen to their needs and understand their technical requirements. I also developed time and priority management skills, as I often worked under deadlines and had to resolve customer issues quickly.</w:t>
      </w:r>
      <w:r w:rsidRPr="00462581">
        <w:rPr>
          <w:color w:val="000000"/>
          <w:sz w:val="22"/>
          <w:szCs w:val="22"/>
        </w:rPr>
        <w:br/>
      </w:r>
    </w:p>
    <w:p w14:paraId="7F1D2AEA" w14:textId="0C3CBEB8" w:rsidR="00035C47" w:rsidRDefault="00035C47" w:rsidP="00035C47">
      <w:pPr>
        <w:spacing w:line="240" w:lineRule="auto"/>
        <w:rPr>
          <w:rFonts w:ascii="Times New Roman" w:hAnsi="Times New Roman" w:cs="Times New Roman"/>
          <w:color w:val="000000"/>
          <w:sz w:val="22"/>
          <w:szCs w:val="22"/>
        </w:rPr>
      </w:pPr>
      <w:r w:rsidRPr="0007693C">
        <w:rPr>
          <w:rFonts w:ascii="Times New Roman" w:hAnsi="Times New Roman" w:cs="Times New Roman"/>
          <w:b/>
          <w:bCs/>
          <w:color w:val="000000"/>
          <w:sz w:val="24"/>
          <w:szCs w:val="24"/>
        </w:rPr>
        <w:t>Skills</w:t>
      </w:r>
      <w:r w:rsidRPr="0007693C">
        <w:rPr>
          <w:rFonts w:ascii="Times New Roman" w:hAnsi="Times New Roman" w:cs="Times New Roman"/>
          <w:color w:val="000000"/>
          <w:sz w:val="24"/>
          <w:szCs w:val="24"/>
        </w:rPr>
        <w:t>:</w:t>
      </w:r>
      <w:r w:rsidRPr="0007693C">
        <w:rPr>
          <w:rFonts w:ascii="Times New Roman" w:hAnsi="Times New Roman" w:cs="Times New Roman"/>
          <w:color w:val="000000"/>
          <w:sz w:val="22"/>
          <w:szCs w:val="22"/>
        </w:rPr>
        <w:br/>
        <w:t xml:space="preserve"> - IP-address</w:t>
      </w:r>
      <w:r w:rsidRPr="0007693C">
        <w:rPr>
          <w:rFonts w:ascii="Times New Roman" w:hAnsi="Times New Roman" w:cs="Times New Roman"/>
          <w:color w:val="000000"/>
          <w:sz w:val="22"/>
          <w:szCs w:val="22"/>
        </w:rPr>
        <w:br/>
        <w:t xml:space="preserve"> - DNS</w:t>
      </w:r>
      <w:r w:rsidRPr="0007693C">
        <w:rPr>
          <w:rFonts w:ascii="Times New Roman" w:hAnsi="Times New Roman" w:cs="Times New Roman"/>
          <w:color w:val="000000"/>
          <w:sz w:val="22"/>
          <w:szCs w:val="22"/>
        </w:rPr>
        <w:br/>
        <w:t xml:space="preserve"> - DHCP</w:t>
      </w:r>
      <w:r w:rsidRPr="0007693C">
        <w:rPr>
          <w:rFonts w:ascii="Times New Roman" w:hAnsi="Times New Roman" w:cs="Times New Roman"/>
          <w:color w:val="000000"/>
          <w:sz w:val="22"/>
          <w:szCs w:val="22"/>
        </w:rPr>
        <w:br/>
        <w:t xml:space="preserve"> - Mac-address</w:t>
      </w:r>
      <w:r w:rsidRPr="0007693C">
        <w:rPr>
          <w:rFonts w:ascii="Times New Roman" w:hAnsi="Times New Roman" w:cs="Times New Roman"/>
          <w:color w:val="000000"/>
          <w:sz w:val="22"/>
          <w:szCs w:val="22"/>
        </w:rPr>
        <w:br/>
        <w:t xml:space="preserve"> - Teamwork</w:t>
      </w:r>
      <w:r w:rsidRPr="0007693C">
        <w:rPr>
          <w:rFonts w:ascii="Times New Roman" w:hAnsi="Times New Roman" w:cs="Times New Roman"/>
          <w:color w:val="000000"/>
          <w:sz w:val="22"/>
          <w:szCs w:val="22"/>
        </w:rPr>
        <w:br/>
        <w:t xml:space="preserve"> - Stress tolerance</w:t>
      </w:r>
      <w:r w:rsidRPr="0007693C">
        <w:rPr>
          <w:rFonts w:ascii="Times New Roman" w:hAnsi="Times New Roman" w:cs="Times New Roman"/>
          <w:color w:val="000000"/>
          <w:sz w:val="22"/>
          <w:szCs w:val="22"/>
        </w:rPr>
        <w:br/>
      </w:r>
      <w:r w:rsidRPr="0007693C">
        <w:rPr>
          <w:b/>
          <w:bCs/>
          <w:color w:val="000000"/>
          <w:sz w:val="24"/>
          <w:szCs w:val="24"/>
        </w:rPr>
        <w:t xml:space="preserve"> </w:t>
      </w:r>
      <w:r w:rsidRPr="0007693C">
        <w:rPr>
          <w:rFonts w:ascii="Times New Roman" w:hAnsi="Times New Roman" w:cs="Times New Roman"/>
          <w:b/>
          <w:bCs/>
          <w:color w:val="000000"/>
          <w:sz w:val="24"/>
          <w:szCs w:val="24"/>
        </w:rPr>
        <w:t>Duration</w:t>
      </w:r>
      <w:r w:rsidRPr="0007693C">
        <w:rPr>
          <w:rFonts w:ascii="Times New Roman" w:hAnsi="Times New Roman" w:cs="Times New Roman"/>
          <w:color w:val="000000"/>
          <w:sz w:val="24"/>
          <w:szCs w:val="24"/>
        </w:rPr>
        <w:t>:</w:t>
      </w:r>
      <w:r w:rsidRPr="0007693C">
        <w:rPr>
          <w:rFonts w:ascii="Times New Roman" w:hAnsi="Times New Roman" w:cs="Times New Roman"/>
          <w:color w:val="000000"/>
          <w:sz w:val="22"/>
          <w:szCs w:val="22"/>
        </w:rPr>
        <w:t xml:space="preserve"> </w:t>
      </w:r>
      <w:r w:rsidR="003A093C">
        <w:rPr>
          <w:rFonts w:ascii="Times New Roman" w:hAnsi="Times New Roman" w:cs="Times New Roman"/>
          <w:color w:val="000000"/>
          <w:sz w:val="22"/>
          <w:szCs w:val="22"/>
        </w:rPr>
        <w:t>3</w:t>
      </w:r>
      <w:r w:rsidRPr="0007693C">
        <w:rPr>
          <w:rFonts w:ascii="Times New Roman" w:hAnsi="Times New Roman" w:cs="Times New Roman"/>
          <w:color w:val="000000"/>
          <w:sz w:val="22"/>
          <w:szCs w:val="22"/>
        </w:rPr>
        <w:t xml:space="preserve"> months.</w:t>
      </w:r>
    </w:p>
    <w:p w14:paraId="1D0445E0" w14:textId="77777777" w:rsidR="00035C47" w:rsidRDefault="00035C47" w:rsidP="00035C47">
      <w:pPr>
        <w:spacing w:line="240" w:lineRule="auto"/>
      </w:pPr>
      <w:r w:rsidRPr="00462581">
        <w:rPr>
          <w:color w:val="000000"/>
          <w:sz w:val="22"/>
          <w:szCs w:val="22"/>
        </w:rPr>
        <w:br/>
      </w:r>
      <w:r>
        <w:rPr>
          <w:rFonts w:ascii="Georgia" w:hAnsi="Georgia"/>
          <w:noProof/>
          <w:sz w:val="28"/>
          <w:szCs w:val="24"/>
          <w:lang w:val="ru-RU" w:eastAsia="ru-RU" w:bidi="ar-SA"/>
        </w:rPr>
        <mc:AlternateContent>
          <mc:Choice Requires="wps">
            <w:drawing>
              <wp:inline distT="0" distB="0" distL="0" distR="0" wp14:anchorId="4079DCAD" wp14:editId="1E13B709">
                <wp:extent cx="914400" cy="0"/>
                <wp:effectExtent l="0" t="0" r="0" b="0"/>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EEEE6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p>
    <w:p w14:paraId="47F96762" w14:textId="77777777" w:rsidR="00035C47" w:rsidRDefault="00035C47" w:rsidP="00035C47"/>
    <w:p w14:paraId="45FFFF9B" w14:textId="77777777" w:rsidR="00035C47" w:rsidRDefault="00035C47" w:rsidP="00035C47">
      <w:pPr>
        <w:pStyle w:val="af4"/>
        <w:spacing w:before="0" w:beforeAutospacing="0" w:after="0" w:afterAutospacing="0"/>
        <w:ind w:firstLine="720"/>
        <w:rPr>
          <w:b/>
          <w:bCs/>
          <w:color w:val="000000"/>
          <w:sz w:val="28"/>
          <w:szCs w:val="28"/>
        </w:rPr>
      </w:pPr>
      <w:r w:rsidRPr="00462581">
        <w:rPr>
          <w:b/>
          <w:bCs/>
          <w:color w:val="000000"/>
          <w:sz w:val="28"/>
          <w:szCs w:val="28"/>
        </w:rPr>
        <w:t>Education</w:t>
      </w:r>
    </w:p>
    <w:p w14:paraId="08FDB175" w14:textId="77777777" w:rsidR="00035C47" w:rsidRPr="00462581" w:rsidRDefault="00035C47" w:rsidP="00035C47">
      <w:pPr>
        <w:pStyle w:val="af4"/>
        <w:spacing w:before="0" w:beforeAutospacing="0" w:after="0" w:afterAutospacing="0"/>
        <w:ind w:firstLine="720"/>
      </w:pPr>
    </w:p>
    <w:p w14:paraId="078D884F" w14:textId="124150C5" w:rsidR="00035C47" w:rsidRPr="00462581" w:rsidRDefault="00035C47" w:rsidP="00035C47">
      <w:pPr>
        <w:pStyle w:val="af4"/>
        <w:spacing w:before="0" w:beforeAutospacing="0" w:after="0" w:afterAutospacing="0"/>
      </w:pPr>
      <w:r w:rsidRPr="00462581">
        <w:rPr>
          <w:b/>
          <w:bCs/>
          <w:color w:val="000000"/>
        </w:rPr>
        <w:t>Junior Specialist</w:t>
      </w:r>
      <w:r w:rsidRPr="00462581">
        <w:rPr>
          <w:b/>
          <w:bCs/>
          <w:color w:val="000000"/>
          <w:sz w:val="22"/>
          <w:szCs w:val="22"/>
        </w:rPr>
        <w:br/>
      </w:r>
      <w:r w:rsidRPr="000C167A">
        <w:rPr>
          <w:b/>
          <w:bCs/>
          <w:color w:val="000000"/>
          <w:sz w:val="22"/>
          <w:szCs w:val="22"/>
        </w:rPr>
        <w:t>Programmer</w:t>
      </w:r>
      <w:r w:rsidRPr="00462581">
        <w:rPr>
          <w:color w:val="000000"/>
          <w:sz w:val="22"/>
          <w:szCs w:val="22"/>
        </w:rPr>
        <w:br/>
        <w:t>Cherkasy State Business-College (C</w:t>
      </w:r>
      <w:r w:rsidR="00F57412">
        <w:rPr>
          <w:color w:val="000000"/>
          <w:sz w:val="22"/>
          <w:szCs w:val="22"/>
        </w:rPr>
        <w:t>h</w:t>
      </w:r>
      <w:r w:rsidRPr="00462581">
        <w:rPr>
          <w:color w:val="000000"/>
          <w:sz w:val="22"/>
          <w:szCs w:val="22"/>
        </w:rPr>
        <w:t>SBC)</w:t>
      </w:r>
      <w:r w:rsidRPr="00462581">
        <w:rPr>
          <w:color w:val="000000"/>
          <w:sz w:val="22"/>
          <w:szCs w:val="22"/>
        </w:rPr>
        <w:br/>
        <w:t>2014-2017</w:t>
      </w:r>
    </w:p>
    <w:p w14:paraId="5BB2F805" w14:textId="54A4B267" w:rsidR="00035C47" w:rsidRPr="0092026E" w:rsidRDefault="00035C47" w:rsidP="00035C47">
      <w:pPr>
        <w:pStyle w:val="af4"/>
        <w:spacing w:before="0" w:beforeAutospacing="0" w:after="0" w:afterAutospacing="0"/>
        <w:ind w:firstLine="720"/>
        <w:rPr>
          <w:color w:val="000000"/>
          <w:sz w:val="22"/>
          <w:szCs w:val="22"/>
        </w:rPr>
      </w:pPr>
      <w:r w:rsidRPr="00462581">
        <w:rPr>
          <w:color w:val="000000"/>
          <w:sz w:val="22"/>
          <w:szCs w:val="22"/>
        </w:rPr>
        <w:br/>
      </w:r>
      <w:r w:rsidRPr="00462581">
        <w:rPr>
          <w:b/>
          <w:bCs/>
          <w:color w:val="000000"/>
        </w:rPr>
        <w:t>Bachelor</w:t>
      </w:r>
      <w:r w:rsidRPr="00462581">
        <w:rPr>
          <w:b/>
          <w:bCs/>
          <w:color w:val="000000"/>
          <w:sz w:val="22"/>
          <w:szCs w:val="22"/>
        </w:rPr>
        <w:br/>
      </w:r>
      <w:r w:rsidRPr="000C167A">
        <w:rPr>
          <w:b/>
          <w:bCs/>
          <w:color w:val="000000"/>
          <w:sz w:val="22"/>
          <w:szCs w:val="22"/>
        </w:rPr>
        <w:t>Computer Engineering</w:t>
      </w:r>
      <w:r w:rsidRPr="000C167A">
        <w:rPr>
          <w:b/>
          <w:bCs/>
          <w:color w:val="000000"/>
          <w:sz w:val="22"/>
          <w:szCs w:val="22"/>
        </w:rPr>
        <w:br/>
      </w:r>
      <w:r w:rsidRPr="00462581">
        <w:rPr>
          <w:color w:val="000000"/>
          <w:sz w:val="22"/>
          <w:szCs w:val="22"/>
        </w:rPr>
        <w:t>Kyiv National University of Technologies and Design (KNUTD)</w:t>
      </w:r>
      <w:r w:rsidRPr="00462581">
        <w:rPr>
          <w:color w:val="000000"/>
          <w:sz w:val="22"/>
          <w:szCs w:val="22"/>
        </w:rPr>
        <w:br/>
        <w:t>2017-2019</w:t>
      </w:r>
      <w:bookmarkEnd w:id="0"/>
      <w:r w:rsidR="0092026E" w:rsidRPr="0092026E">
        <w:rPr>
          <w:color w:val="000000"/>
          <w:sz w:val="22"/>
          <w:szCs w:val="22"/>
        </w:rPr>
        <w:t xml:space="preserve"> </w:t>
      </w:r>
    </w:p>
    <w:p w14:paraId="7BE1AFEE" w14:textId="77777777" w:rsidR="00035C47" w:rsidRPr="00AE2109" w:rsidRDefault="00035C47" w:rsidP="00035C47">
      <w:pPr>
        <w:pStyle w:val="af4"/>
        <w:spacing w:before="0" w:beforeAutospacing="0" w:after="0" w:afterAutospacing="0"/>
        <w:ind w:firstLine="720"/>
        <w:rPr>
          <w:color w:val="000000"/>
          <w:sz w:val="22"/>
          <w:szCs w:val="22"/>
        </w:rPr>
      </w:pPr>
    </w:p>
    <w:p w14:paraId="1C272EAE" w14:textId="77777777" w:rsidR="00035C47" w:rsidRPr="004A390E" w:rsidRDefault="00035C47" w:rsidP="00035C47">
      <w:pPr>
        <w:pStyle w:val="af4"/>
        <w:spacing w:before="0" w:beforeAutospacing="0" w:after="0" w:afterAutospacing="0"/>
        <w:ind w:firstLine="720"/>
        <w:rPr>
          <w:sz w:val="28"/>
          <w:szCs w:val="28"/>
        </w:rPr>
      </w:pPr>
      <w:r w:rsidRPr="004A390E">
        <w:rPr>
          <w:b/>
          <w:bCs/>
          <w:color w:val="000000"/>
          <w:sz w:val="28"/>
          <w:szCs w:val="28"/>
        </w:rPr>
        <w:t>Languages</w:t>
      </w:r>
    </w:p>
    <w:p w14:paraId="26368E5F" w14:textId="77777777" w:rsidR="00035C47" w:rsidRDefault="00035C47" w:rsidP="00035C47">
      <w:pPr>
        <w:pStyle w:val="af4"/>
        <w:spacing w:before="0" w:beforeAutospacing="0" w:after="0" w:afterAutospacing="0"/>
        <w:rPr>
          <w:color w:val="000000"/>
        </w:rPr>
      </w:pPr>
      <w:r w:rsidRPr="00462581">
        <w:rPr>
          <w:b/>
          <w:bCs/>
          <w:color w:val="000000"/>
        </w:rPr>
        <w:t xml:space="preserve">English </w:t>
      </w:r>
      <w:r w:rsidRPr="00462581">
        <w:rPr>
          <w:color w:val="000000"/>
        </w:rPr>
        <w:t>– Elementary</w:t>
      </w:r>
    </w:p>
    <w:p w14:paraId="14D3D05B" w14:textId="77777777" w:rsidR="00B72C22" w:rsidRDefault="00B72C22" w:rsidP="00035C47">
      <w:pPr>
        <w:pStyle w:val="af4"/>
        <w:spacing w:before="0" w:beforeAutospacing="0" w:after="0" w:afterAutospacing="0"/>
        <w:rPr>
          <w:color w:val="000000"/>
        </w:rPr>
      </w:pPr>
    </w:p>
    <w:p w14:paraId="6443757A" w14:textId="0D81D916" w:rsidR="00531687" w:rsidRPr="00035C47" w:rsidRDefault="00035C47" w:rsidP="00071C7A">
      <w:pPr>
        <w:pStyle w:val="af4"/>
        <w:spacing w:before="0" w:beforeAutospacing="0" w:after="0" w:afterAutospacing="0"/>
      </w:pPr>
      <w:r>
        <w:rPr>
          <w:rFonts w:ascii="Georgia" w:hAnsi="Georgia"/>
          <w:noProof/>
          <w:sz w:val="28"/>
          <w:lang w:val="ru-RU" w:eastAsia="ru-RU"/>
        </w:rPr>
        <mc:AlternateContent>
          <mc:Choice Requires="wps">
            <w:drawing>
              <wp:inline distT="0" distB="0" distL="0" distR="0" wp14:anchorId="7561941B" wp14:editId="3B7BC6B8">
                <wp:extent cx="914400" cy="0"/>
                <wp:effectExtent l="0" t="0" r="0" b="0"/>
                <wp:docPr id="19276534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9C1304"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1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" strokecolor="black [3213]" strokeweight=".5pt">
                <v:stroke joinstyle="miter"/>
                <w10:anchorlock/>
              </v:line>
            </w:pict>
          </mc:Fallback>
        </mc:AlternateContent>
      </w:r>
      <w:r>
        <w:rPr>
          <w:color w:val="000000"/>
        </w:rPr>
        <w:br/>
      </w:r>
      <w:r w:rsidRPr="00295CE0">
        <w:rPr>
          <w:color w:val="000000"/>
          <w:sz w:val="28"/>
          <w:szCs w:val="28"/>
        </w:rPr>
        <w:br/>
      </w:r>
      <w:r>
        <w:rPr>
          <w:color w:val="000000"/>
          <w:sz w:val="28"/>
          <w:szCs w:val="28"/>
          <w:lang w:val="uk-UA"/>
        </w:rPr>
        <w:t xml:space="preserve"> </w:t>
      </w:r>
      <w:r w:rsidRPr="00295CE0">
        <w:rPr>
          <w:b/>
          <w:bCs/>
          <w:color w:val="000000"/>
          <w:sz w:val="28"/>
          <w:szCs w:val="28"/>
          <w:lang w:val="uk-UA"/>
        </w:rPr>
        <w:tab/>
      </w:r>
      <w:r w:rsidRPr="00295CE0">
        <w:rPr>
          <w:b/>
          <w:bCs/>
          <w:color w:val="000000"/>
          <w:sz w:val="28"/>
          <w:szCs w:val="28"/>
        </w:rPr>
        <w:t>Courses and Certificates</w:t>
      </w:r>
      <w:r>
        <w:rPr>
          <w:b/>
          <w:bCs/>
          <w:color w:val="000000"/>
          <w:sz w:val="28"/>
          <w:szCs w:val="28"/>
        </w:rPr>
        <w:br/>
      </w:r>
      <w:r w:rsidRPr="00C73B2A">
        <w:rPr>
          <w:b/>
          <w:bCs/>
          <w:color w:val="000000"/>
        </w:rPr>
        <w:t>Practical course</w:t>
      </w:r>
      <w:r w:rsidR="0021128F">
        <w:rPr>
          <w:b/>
          <w:bCs/>
          <w:color w:val="000000"/>
        </w:rPr>
        <w:t xml:space="preserve"> </w:t>
      </w:r>
      <w:r w:rsidRPr="00C73B2A">
        <w:rPr>
          <w:b/>
          <w:bCs/>
          <w:color w:val="000000"/>
        </w:rPr>
        <w:t>by Natal</w:t>
      </w:r>
      <w:r w:rsidR="00C73B2A" w:rsidRPr="00C73B2A">
        <w:rPr>
          <w:b/>
          <w:bCs/>
          <w:color w:val="000000"/>
        </w:rPr>
        <w:t>i</w:t>
      </w:r>
      <w:r w:rsidRPr="00C73B2A">
        <w:rPr>
          <w:b/>
          <w:bCs/>
          <w:color w:val="000000"/>
        </w:rPr>
        <w:t xml:space="preserve">ia </w:t>
      </w:r>
      <w:r w:rsidR="00C73B2A" w:rsidRPr="00C73B2A">
        <w:rPr>
          <w:b/>
          <w:bCs/>
          <w:shd w:val="clear" w:color="auto" w:fill="FFFFFF"/>
        </w:rPr>
        <w:t>Popeliuha</w:t>
      </w:r>
      <w:r w:rsidR="00AF0E81" w:rsidRPr="00C73B2A">
        <w:rPr>
          <w:b/>
          <w:bCs/>
        </w:rPr>
        <w:br/>
      </w:r>
    </w:p>
    <w:sectPr w:rsidR="00531687" w:rsidRPr="00035C47" w:rsidSect="00031E11">
      <w:footerReference w:type="default" r:id="rId16"/>
      <w:pgSz w:w="12240" w:h="15840"/>
      <w:pgMar w:top="864" w:right="1440" w:bottom="288" w:left="1440"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1FCC3" w14:textId="77777777" w:rsidR="00056C3E" w:rsidRDefault="00056C3E" w:rsidP="002F6CB9">
      <w:pPr>
        <w:spacing w:line="240" w:lineRule="auto"/>
      </w:pPr>
      <w:r>
        <w:separator/>
      </w:r>
    </w:p>
  </w:endnote>
  <w:endnote w:type="continuationSeparator" w:id="0">
    <w:p w14:paraId="3BD33B40" w14:textId="77777777" w:rsidR="00056C3E" w:rsidRDefault="00056C3E"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4EEAF" w14:textId="7D99CDEE" w:rsidR="00185237" w:rsidRPr="00F7157D" w:rsidRDefault="00185237" w:rsidP="00D649DF">
    <w:pPr>
      <w:tabs>
        <w:tab w:val="left" w:pos="2880"/>
      </w:tabs>
      <w:jc w:val="right"/>
      <w:rPr>
        <w:color w:val="808080" w:themeColor="background1"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1A797" w14:textId="77777777" w:rsidR="00056C3E" w:rsidRDefault="00056C3E" w:rsidP="002F6CB9">
      <w:pPr>
        <w:spacing w:line="240" w:lineRule="auto"/>
      </w:pPr>
      <w:r>
        <w:separator/>
      </w:r>
    </w:p>
  </w:footnote>
  <w:footnote w:type="continuationSeparator" w:id="0">
    <w:p w14:paraId="41D32225" w14:textId="77777777" w:rsidR="00056C3E" w:rsidRDefault="00056C3E" w:rsidP="002F6C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BulletsSkill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6"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717125986">
    <w:abstractNumId w:val="3"/>
  </w:num>
  <w:num w:numId="2" w16cid:durableId="1074006621">
    <w:abstractNumId w:val="5"/>
  </w:num>
  <w:num w:numId="3" w16cid:durableId="13386692">
    <w:abstractNumId w:val="4"/>
  </w:num>
  <w:num w:numId="4" w16cid:durableId="69423615">
    <w:abstractNumId w:val="1"/>
  </w:num>
  <w:num w:numId="5" w16cid:durableId="50929744">
    <w:abstractNumId w:val="2"/>
  </w:num>
  <w:num w:numId="6" w16cid:durableId="1691179147">
    <w:abstractNumId w:val="6"/>
  </w:num>
  <w:num w:numId="7" w16cid:durableId="207901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83F"/>
    <w:rsid w:val="000041FC"/>
    <w:rsid w:val="00011C88"/>
    <w:rsid w:val="00027A8B"/>
    <w:rsid w:val="00031E11"/>
    <w:rsid w:val="00035C47"/>
    <w:rsid w:val="00047507"/>
    <w:rsid w:val="00056C3E"/>
    <w:rsid w:val="00071C7A"/>
    <w:rsid w:val="000746AE"/>
    <w:rsid w:val="0007693C"/>
    <w:rsid w:val="000A04C5"/>
    <w:rsid w:val="000A3B87"/>
    <w:rsid w:val="000A3C97"/>
    <w:rsid w:val="000D2A61"/>
    <w:rsid w:val="000E2956"/>
    <w:rsid w:val="000F3C41"/>
    <w:rsid w:val="001015E3"/>
    <w:rsid w:val="00101F80"/>
    <w:rsid w:val="00113FEA"/>
    <w:rsid w:val="00156CB6"/>
    <w:rsid w:val="00157B6C"/>
    <w:rsid w:val="00170284"/>
    <w:rsid w:val="0018259C"/>
    <w:rsid w:val="00185237"/>
    <w:rsid w:val="00195429"/>
    <w:rsid w:val="001A7C38"/>
    <w:rsid w:val="001D0B98"/>
    <w:rsid w:val="00205131"/>
    <w:rsid w:val="0021128F"/>
    <w:rsid w:val="00212436"/>
    <w:rsid w:val="0023785C"/>
    <w:rsid w:val="00243232"/>
    <w:rsid w:val="00254C21"/>
    <w:rsid w:val="00256C9B"/>
    <w:rsid w:val="00271A92"/>
    <w:rsid w:val="002856EC"/>
    <w:rsid w:val="00292A11"/>
    <w:rsid w:val="002A5C2D"/>
    <w:rsid w:val="002B32CA"/>
    <w:rsid w:val="002C21CC"/>
    <w:rsid w:val="002C378E"/>
    <w:rsid w:val="002E171D"/>
    <w:rsid w:val="002F6CB9"/>
    <w:rsid w:val="00303FDC"/>
    <w:rsid w:val="003133DB"/>
    <w:rsid w:val="00340C75"/>
    <w:rsid w:val="00356CD0"/>
    <w:rsid w:val="0036430C"/>
    <w:rsid w:val="0036765D"/>
    <w:rsid w:val="00377519"/>
    <w:rsid w:val="0038584B"/>
    <w:rsid w:val="00390248"/>
    <w:rsid w:val="003A093C"/>
    <w:rsid w:val="003A70F8"/>
    <w:rsid w:val="003C4338"/>
    <w:rsid w:val="003E6D64"/>
    <w:rsid w:val="00407F3F"/>
    <w:rsid w:val="00410F37"/>
    <w:rsid w:val="0043227A"/>
    <w:rsid w:val="00434937"/>
    <w:rsid w:val="0044563A"/>
    <w:rsid w:val="00445E3A"/>
    <w:rsid w:val="0046736A"/>
    <w:rsid w:val="00496677"/>
    <w:rsid w:val="00497CE6"/>
    <w:rsid w:val="004A389E"/>
    <w:rsid w:val="004A72CB"/>
    <w:rsid w:val="004B0D77"/>
    <w:rsid w:val="004C1DA9"/>
    <w:rsid w:val="004C4CC4"/>
    <w:rsid w:val="004D7316"/>
    <w:rsid w:val="0050310A"/>
    <w:rsid w:val="005135D9"/>
    <w:rsid w:val="00531687"/>
    <w:rsid w:val="005342F1"/>
    <w:rsid w:val="005666B9"/>
    <w:rsid w:val="0059022C"/>
    <w:rsid w:val="005A001B"/>
    <w:rsid w:val="005A05E2"/>
    <w:rsid w:val="005A4739"/>
    <w:rsid w:val="005D3B3A"/>
    <w:rsid w:val="005D49CA"/>
    <w:rsid w:val="005E2A9D"/>
    <w:rsid w:val="005E408E"/>
    <w:rsid w:val="00617B31"/>
    <w:rsid w:val="00625729"/>
    <w:rsid w:val="0063612C"/>
    <w:rsid w:val="0064392B"/>
    <w:rsid w:val="006450C1"/>
    <w:rsid w:val="00647D8C"/>
    <w:rsid w:val="00653945"/>
    <w:rsid w:val="00673037"/>
    <w:rsid w:val="006853B5"/>
    <w:rsid w:val="006A4A2D"/>
    <w:rsid w:val="006B3BC2"/>
    <w:rsid w:val="006F4142"/>
    <w:rsid w:val="0070452B"/>
    <w:rsid w:val="00705D7F"/>
    <w:rsid w:val="00713BB1"/>
    <w:rsid w:val="0071477C"/>
    <w:rsid w:val="0072320C"/>
    <w:rsid w:val="007317E4"/>
    <w:rsid w:val="00740EE4"/>
    <w:rsid w:val="007466F4"/>
    <w:rsid w:val="0075445A"/>
    <w:rsid w:val="00785436"/>
    <w:rsid w:val="00796757"/>
    <w:rsid w:val="007A242C"/>
    <w:rsid w:val="007B6AC9"/>
    <w:rsid w:val="007C0CF2"/>
    <w:rsid w:val="007C74B7"/>
    <w:rsid w:val="007D294F"/>
    <w:rsid w:val="007E041F"/>
    <w:rsid w:val="007E1770"/>
    <w:rsid w:val="007E2782"/>
    <w:rsid w:val="007F4D8C"/>
    <w:rsid w:val="007F6801"/>
    <w:rsid w:val="00805739"/>
    <w:rsid w:val="00817608"/>
    <w:rsid w:val="00817E2C"/>
    <w:rsid w:val="00822532"/>
    <w:rsid w:val="00822F71"/>
    <w:rsid w:val="00841350"/>
    <w:rsid w:val="008506A2"/>
    <w:rsid w:val="00851431"/>
    <w:rsid w:val="008539E9"/>
    <w:rsid w:val="0086291E"/>
    <w:rsid w:val="00862C04"/>
    <w:rsid w:val="00873D23"/>
    <w:rsid w:val="008C09EF"/>
    <w:rsid w:val="008F5EFB"/>
    <w:rsid w:val="008F64E8"/>
    <w:rsid w:val="008F7982"/>
    <w:rsid w:val="009111F2"/>
    <w:rsid w:val="0091615C"/>
    <w:rsid w:val="0092026E"/>
    <w:rsid w:val="00965761"/>
    <w:rsid w:val="00970822"/>
    <w:rsid w:val="00971B90"/>
    <w:rsid w:val="00990AFF"/>
    <w:rsid w:val="00997316"/>
    <w:rsid w:val="009A2009"/>
    <w:rsid w:val="009A6B1E"/>
    <w:rsid w:val="009C09FE"/>
    <w:rsid w:val="009C1962"/>
    <w:rsid w:val="009C5848"/>
    <w:rsid w:val="009F0F37"/>
    <w:rsid w:val="009F26B2"/>
    <w:rsid w:val="00A17644"/>
    <w:rsid w:val="00A22F40"/>
    <w:rsid w:val="00A57880"/>
    <w:rsid w:val="00A635D5"/>
    <w:rsid w:val="00A642B0"/>
    <w:rsid w:val="00A67C6F"/>
    <w:rsid w:val="00A75668"/>
    <w:rsid w:val="00A81573"/>
    <w:rsid w:val="00A82219"/>
    <w:rsid w:val="00A82D03"/>
    <w:rsid w:val="00A831EA"/>
    <w:rsid w:val="00AA7E38"/>
    <w:rsid w:val="00AC0857"/>
    <w:rsid w:val="00AC65F4"/>
    <w:rsid w:val="00AD14E9"/>
    <w:rsid w:val="00AD4434"/>
    <w:rsid w:val="00AD74A8"/>
    <w:rsid w:val="00AE17C6"/>
    <w:rsid w:val="00AE385B"/>
    <w:rsid w:val="00AF0E81"/>
    <w:rsid w:val="00B12C76"/>
    <w:rsid w:val="00B16138"/>
    <w:rsid w:val="00B200F2"/>
    <w:rsid w:val="00B508D6"/>
    <w:rsid w:val="00B62A64"/>
    <w:rsid w:val="00B63E35"/>
    <w:rsid w:val="00B72C22"/>
    <w:rsid w:val="00B80EE9"/>
    <w:rsid w:val="00BB3029"/>
    <w:rsid w:val="00BC0E27"/>
    <w:rsid w:val="00BC3C1B"/>
    <w:rsid w:val="00BC5680"/>
    <w:rsid w:val="00BD7F77"/>
    <w:rsid w:val="00BE32AE"/>
    <w:rsid w:val="00C118C7"/>
    <w:rsid w:val="00C52791"/>
    <w:rsid w:val="00C65EBB"/>
    <w:rsid w:val="00C73B2A"/>
    <w:rsid w:val="00C764ED"/>
    <w:rsid w:val="00C8183F"/>
    <w:rsid w:val="00C83E97"/>
    <w:rsid w:val="00CC735A"/>
    <w:rsid w:val="00CD281D"/>
    <w:rsid w:val="00CD5690"/>
    <w:rsid w:val="00CE164D"/>
    <w:rsid w:val="00CE26DB"/>
    <w:rsid w:val="00CF4208"/>
    <w:rsid w:val="00D021A7"/>
    <w:rsid w:val="00D103FF"/>
    <w:rsid w:val="00D4213D"/>
    <w:rsid w:val="00D5552B"/>
    <w:rsid w:val="00D62F82"/>
    <w:rsid w:val="00D6495A"/>
    <w:rsid w:val="00D649DF"/>
    <w:rsid w:val="00D81E79"/>
    <w:rsid w:val="00D87E03"/>
    <w:rsid w:val="00D910F2"/>
    <w:rsid w:val="00D92D79"/>
    <w:rsid w:val="00DA7979"/>
    <w:rsid w:val="00DA79CA"/>
    <w:rsid w:val="00DB0E30"/>
    <w:rsid w:val="00DB29DA"/>
    <w:rsid w:val="00DB5709"/>
    <w:rsid w:val="00DC3CD6"/>
    <w:rsid w:val="00DD27BB"/>
    <w:rsid w:val="00DD7790"/>
    <w:rsid w:val="00DF7076"/>
    <w:rsid w:val="00E40C3C"/>
    <w:rsid w:val="00E4557E"/>
    <w:rsid w:val="00E46821"/>
    <w:rsid w:val="00E6525B"/>
    <w:rsid w:val="00E810E6"/>
    <w:rsid w:val="00E8269A"/>
    <w:rsid w:val="00E97CB2"/>
    <w:rsid w:val="00EA31B4"/>
    <w:rsid w:val="00EB28C7"/>
    <w:rsid w:val="00EC5870"/>
    <w:rsid w:val="00ED2E34"/>
    <w:rsid w:val="00ED6E70"/>
    <w:rsid w:val="00EE28BB"/>
    <w:rsid w:val="00EF10F2"/>
    <w:rsid w:val="00F31058"/>
    <w:rsid w:val="00F41ACF"/>
    <w:rsid w:val="00F462A6"/>
    <w:rsid w:val="00F5689F"/>
    <w:rsid w:val="00F57412"/>
    <w:rsid w:val="00F62D72"/>
    <w:rsid w:val="00F7064C"/>
    <w:rsid w:val="00F7157D"/>
    <w:rsid w:val="00F9066D"/>
    <w:rsid w:val="00F95AF2"/>
    <w:rsid w:val="00FA1EEA"/>
    <w:rsid w:val="00FA52F2"/>
    <w:rsid w:val="00FA65FB"/>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5870"/>
    <w:pPr>
      <w:spacing w:line="312" w:lineRule="auto"/>
    </w:pPr>
    <w:rPr>
      <w:rFonts w:eastAsia="Arial" w:cs="Arial"/>
      <w:sz w:val="20"/>
      <w:szCs w:val="16"/>
      <w:lang w:bidi="en-US"/>
    </w:rPr>
  </w:style>
  <w:style w:type="paragraph" w:styleId="1">
    <w:name w:val="heading 1"/>
    <w:basedOn w:val="a"/>
    <w:next w:val="a"/>
    <w:link w:val="10"/>
    <w:uiPriority w:val="9"/>
    <w:qFormat/>
    <w:rsid w:val="004C1DA9"/>
    <w:pPr>
      <w:spacing w:after="240" w:line="240" w:lineRule="auto"/>
      <w:outlineLvl w:val="0"/>
    </w:pPr>
    <w:rPr>
      <w:b/>
      <w:bCs/>
      <w:szCs w:val="40"/>
    </w:rPr>
  </w:style>
  <w:style w:type="paragraph" w:styleId="2">
    <w:name w:val="heading 2"/>
    <w:basedOn w:val="a"/>
    <w:next w:val="a"/>
    <w:link w:val="20"/>
    <w:uiPriority w:val="9"/>
    <w:qFormat/>
    <w:rsid w:val="00390248"/>
    <w:pPr>
      <w:spacing w:line="240" w:lineRule="auto"/>
      <w:outlineLvl w:val="1"/>
    </w:pPr>
    <w:rPr>
      <w:b/>
    </w:rPr>
  </w:style>
  <w:style w:type="paragraph" w:styleId="3">
    <w:name w:val="heading 3"/>
    <w:basedOn w:val="a"/>
    <w:next w:val="a"/>
    <w:link w:val="30"/>
    <w:uiPriority w:val="9"/>
    <w:rsid w:val="00740EE4"/>
    <w:pPr>
      <w:spacing w:line="240" w:lineRule="auto"/>
      <w:outlineLvl w:val="2"/>
    </w:pPr>
    <w:rPr>
      <w:i/>
    </w:rPr>
  </w:style>
  <w:style w:type="paragraph" w:styleId="4">
    <w:name w:val="heading 4"/>
    <w:aliases w:val="Heading 4 Job Title"/>
    <w:basedOn w:val="a"/>
    <w:next w:val="a"/>
    <w:link w:val="40"/>
    <w:uiPriority w:val="9"/>
    <w:semiHidden/>
    <w:qFormat/>
    <w:rsid w:val="00EF10F2"/>
    <w:pPr>
      <w:spacing w:before="99"/>
      <w:outlineLvl w:val="3"/>
    </w:pPr>
    <w:rPr>
      <w:b/>
      <w:bCs/>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semiHidden/>
    <w:qFormat/>
    <w:rsid w:val="00EF10F2"/>
  </w:style>
  <w:style w:type="paragraph" w:styleId="a4">
    <w:name w:val="List Paragraph"/>
    <w:basedOn w:val="a"/>
    <w:uiPriority w:val="1"/>
    <w:semiHidden/>
    <w:qFormat/>
  </w:style>
  <w:style w:type="paragraph" w:customStyle="1" w:styleId="TableParagraph">
    <w:name w:val="Table Paragraph"/>
    <w:basedOn w:val="a"/>
    <w:uiPriority w:val="1"/>
    <w:semiHidden/>
    <w:qFormat/>
  </w:style>
  <w:style w:type="character" w:customStyle="1" w:styleId="10">
    <w:name w:val="Заголовок 1 Знак"/>
    <w:basedOn w:val="a0"/>
    <w:link w:val="1"/>
    <w:uiPriority w:val="9"/>
    <w:rsid w:val="004C1DA9"/>
    <w:rPr>
      <w:rFonts w:eastAsia="Arial" w:cs="Arial"/>
      <w:b/>
      <w:bCs/>
      <w:sz w:val="20"/>
      <w:szCs w:val="40"/>
      <w:lang w:bidi="en-US"/>
    </w:rPr>
  </w:style>
  <w:style w:type="character" w:customStyle="1" w:styleId="20">
    <w:name w:val="Заголовок 2 Знак"/>
    <w:basedOn w:val="a0"/>
    <w:link w:val="2"/>
    <w:uiPriority w:val="9"/>
    <w:rsid w:val="00390248"/>
    <w:rPr>
      <w:rFonts w:eastAsia="Arial" w:cs="Arial"/>
      <w:b/>
      <w:sz w:val="20"/>
      <w:szCs w:val="16"/>
      <w:lang w:bidi="en-US"/>
    </w:rPr>
  </w:style>
  <w:style w:type="character" w:customStyle="1" w:styleId="30">
    <w:name w:val="Заголовок 3 Знак"/>
    <w:basedOn w:val="a0"/>
    <w:link w:val="3"/>
    <w:uiPriority w:val="9"/>
    <w:rsid w:val="00740EE4"/>
    <w:rPr>
      <w:rFonts w:eastAsia="Arial" w:cs="Arial"/>
      <w:i/>
      <w:sz w:val="20"/>
      <w:szCs w:val="16"/>
      <w:lang w:bidi="en-US"/>
    </w:rPr>
  </w:style>
  <w:style w:type="character" w:customStyle="1" w:styleId="40">
    <w:name w:val="Заголовок 4 Знак"/>
    <w:aliases w:val="Heading 4 Job Title Знак"/>
    <w:basedOn w:val="a0"/>
    <w:link w:val="4"/>
    <w:uiPriority w:val="9"/>
    <w:semiHidden/>
    <w:rsid w:val="00A82D03"/>
    <w:rPr>
      <w:rFonts w:ascii="Arial Nova" w:eastAsia="Arial" w:hAnsi="Arial Nova" w:cs="Arial"/>
      <w:b/>
      <w:bCs/>
      <w:color w:val="231F20"/>
      <w:sz w:val="23"/>
      <w:szCs w:val="16"/>
      <w:lang w:bidi="en-US"/>
    </w:rPr>
  </w:style>
  <w:style w:type="paragraph" w:customStyle="1" w:styleId="BulletsSkills">
    <w:name w:val="Bullets Skills"/>
    <w:basedOn w:val="a"/>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a5">
    <w:name w:val="Title"/>
    <w:basedOn w:val="a"/>
    <w:next w:val="a"/>
    <w:link w:val="a6"/>
    <w:uiPriority w:val="10"/>
    <w:qFormat/>
    <w:rsid w:val="00031E11"/>
    <w:pPr>
      <w:tabs>
        <w:tab w:val="left" w:pos="720"/>
      </w:tabs>
      <w:spacing w:after="360" w:line="720" w:lineRule="exact"/>
      <w:outlineLvl w:val="0"/>
    </w:pPr>
    <w:rPr>
      <w:rFonts w:asciiTheme="majorHAnsi" w:hAnsiTheme="majorHAnsi"/>
      <w:b/>
      <w:color w:val="000000" w:themeColor="text1"/>
      <w:spacing w:val="80"/>
      <w:sz w:val="80"/>
      <w:szCs w:val="80"/>
    </w:rPr>
  </w:style>
  <w:style w:type="character" w:customStyle="1" w:styleId="a6">
    <w:name w:val="Назва Знак"/>
    <w:basedOn w:val="a0"/>
    <w:link w:val="a5"/>
    <w:uiPriority w:val="10"/>
    <w:rsid w:val="00031E11"/>
    <w:rPr>
      <w:rFonts w:asciiTheme="majorHAnsi" w:eastAsia="Arial" w:hAnsiTheme="majorHAnsi" w:cs="Arial"/>
      <w:b/>
      <w:color w:val="000000" w:themeColor="text1"/>
      <w:spacing w:val="80"/>
      <w:sz w:val="80"/>
      <w:szCs w:val="80"/>
      <w:lang w:bidi="en-US"/>
    </w:rPr>
  </w:style>
  <w:style w:type="character" w:customStyle="1" w:styleId="ItalicJobLocation">
    <w:name w:val="Italic Job Location"/>
    <w:basedOn w:val="a0"/>
    <w:uiPriority w:val="1"/>
    <w:semiHidden/>
    <w:qFormat/>
    <w:rsid w:val="00EF10F2"/>
    <w:rPr>
      <w:i/>
      <w:iCs/>
    </w:rPr>
  </w:style>
  <w:style w:type="character" w:customStyle="1" w:styleId="ItalicJob">
    <w:name w:val="Italic Job"/>
    <w:basedOn w:val="a0"/>
    <w:uiPriority w:val="1"/>
    <w:semiHidden/>
    <w:qFormat/>
    <w:rsid w:val="00EF10F2"/>
    <w:rPr>
      <w:i/>
      <w:iCs/>
    </w:rPr>
  </w:style>
  <w:style w:type="paragraph" w:customStyle="1" w:styleId="Body">
    <w:name w:val="Body"/>
    <w:basedOn w:val="a"/>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BodyBullets">
    <w:name w:val="Body Bullets"/>
    <w:basedOn w:val="Body"/>
    <w:uiPriority w:val="99"/>
    <w:semiHidden/>
    <w:rsid w:val="00EF10F2"/>
    <w:pPr>
      <w:ind w:left="180" w:hanging="180"/>
    </w:pPr>
  </w:style>
  <w:style w:type="paragraph" w:styleId="a7">
    <w:name w:val="Subtitle"/>
    <w:basedOn w:val="a"/>
    <w:next w:val="a"/>
    <w:link w:val="a8"/>
    <w:uiPriority w:val="11"/>
    <w:qFormat/>
    <w:rsid w:val="00F62D72"/>
    <w:pPr>
      <w:spacing w:line="240" w:lineRule="auto"/>
      <w:outlineLvl w:val="1"/>
    </w:pPr>
    <w:rPr>
      <w:rFonts w:asciiTheme="majorHAnsi" w:hAnsiTheme="majorHAnsi"/>
      <w:b/>
      <w:caps/>
      <w:spacing w:val="20"/>
      <w:sz w:val="24"/>
    </w:rPr>
  </w:style>
  <w:style w:type="character" w:customStyle="1" w:styleId="a8">
    <w:name w:val="Підзаголовок Знак"/>
    <w:basedOn w:val="a0"/>
    <w:link w:val="a7"/>
    <w:uiPriority w:val="11"/>
    <w:rsid w:val="00F62D72"/>
    <w:rPr>
      <w:rFonts w:asciiTheme="majorHAnsi" w:eastAsia="Arial" w:hAnsiTheme="majorHAnsi" w:cs="Arial"/>
      <w:b/>
      <w:caps/>
      <w:spacing w:val="20"/>
      <w:sz w:val="24"/>
      <w:szCs w:val="16"/>
      <w:lang w:bidi="en-US"/>
    </w:rPr>
  </w:style>
  <w:style w:type="character" w:styleId="a9">
    <w:name w:val="Placeholder Text"/>
    <w:basedOn w:val="a0"/>
    <w:uiPriority w:val="99"/>
    <w:semiHidden/>
    <w:rsid w:val="00F5689F"/>
    <w:rPr>
      <w:color w:val="808080"/>
    </w:rPr>
  </w:style>
  <w:style w:type="table" w:styleId="aa">
    <w:name w:val="Table Grid"/>
    <w:basedOn w:val="a1"/>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F5689F"/>
    <w:rPr>
      <w:color w:val="605E5C"/>
      <w:shd w:val="clear" w:color="auto" w:fill="E1DFDD"/>
    </w:rPr>
  </w:style>
  <w:style w:type="paragraph" w:styleId="ab">
    <w:name w:val="header"/>
    <w:basedOn w:val="a"/>
    <w:link w:val="ac"/>
    <w:uiPriority w:val="99"/>
    <w:semiHidden/>
    <w:rsid w:val="002F6CB9"/>
    <w:pPr>
      <w:tabs>
        <w:tab w:val="center" w:pos="4680"/>
        <w:tab w:val="right" w:pos="9360"/>
      </w:tabs>
      <w:spacing w:line="240" w:lineRule="auto"/>
    </w:pPr>
  </w:style>
  <w:style w:type="character" w:customStyle="1" w:styleId="ac">
    <w:name w:val="Верхній колонтитул Знак"/>
    <w:basedOn w:val="a0"/>
    <w:link w:val="ab"/>
    <w:uiPriority w:val="99"/>
    <w:semiHidden/>
    <w:rsid w:val="00BC0E27"/>
    <w:rPr>
      <w:rFonts w:eastAsia="Arial" w:cs="Arial"/>
      <w:sz w:val="18"/>
      <w:szCs w:val="16"/>
      <w:lang w:bidi="en-US"/>
    </w:rPr>
  </w:style>
  <w:style w:type="paragraph" w:styleId="ad">
    <w:name w:val="footer"/>
    <w:basedOn w:val="a"/>
    <w:link w:val="ae"/>
    <w:uiPriority w:val="99"/>
    <w:semiHidden/>
    <w:rsid w:val="002F6CB9"/>
    <w:pPr>
      <w:tabs>
        <w:tab w:val="center" w:pos="4680"/>
        <w:tab w:val="right" w:pos="9360"/>
      </w:tabs>
      <w:spacing w:line="240" w:lineRule="auto"/>
    </w:pPr>
  </w:style>
  <w:style w:type="character" w:customStyle="1" w:styleId="ae">
    <w:name w:val="Нижній колонтитул Знак"/>
    <w:basedOn w:val="a0"/>
    <w:link w:val="ad"/>
    <w:uiPriority w:val="99"/>
    <w:semiHidden/>
    <w:rsid w:val="00BC0E27"/>
    <w:rPr>
      <w:rFonts w:eastAsia="Arial" w:cs="Arial"/>
      <w:sz w:val="18"/>
      <w:szCs w:val="16"/>
      <w:lang w:bidi="en-US"/>
    </w:rPr>
  </w:style>
  <w:style w:type="paragraph" w:styleId="af">
    <w:name w:val="Balloon Text"/>
    <w:basedOn w:val="a"/>
    <w:link w:val="af0"/>
    <w:uiPriority w:val="99"/>
    <w:semiHidden/>
    <w:unhideWhenUsed/>
    <w:rsid w:val="005A05E2"/>
    <w:pPr>
      <w:spacing w:line="240" w:lineRule="auto"/>
    </w:pPr>
    <w:rPr>
      <w:rFonts w:ascii="Segoe UI" w:hAnsi="Segoe UI" w:cs="Segoe UI"/>
      <w:szCs w:val="18"/>
    </w:rPr>
  </w:style>
  <w:style w:type="character" w:customStyle="1" w:styleId="af0">
    <w:name w:val="Текст у виносці Знак"/>
    <w:basedOn w:val="a0"/>
    <w:link w:val="af"/>
    <w:uiPriority w:val="99"/>
    <w:semiHidden/>
    <w:rsid w:val="005A05E2"/>
    <w:rPr>
      <w:rFonts w:ascii="Segoe UI" w:eastAsia="Arial" w:hAnsi="Segoe UI" w:cs="Segoe UI"/>
      <w:color w:val="231F20"/>
      <w:sz w:val="18"/>
      <w:szCs w:val="18"/>
      <w:lang w:bidi="en-US"/>
    </w:rPr>
  </w:style>
  <w:style w:type="paragraph" w:styleId="af1">
    <w:name w:val="Salutation"/>
    <w:basedOn w:val="a"/>
    <w:next w:val="a"/>
    <w:link w:val="af2"/>
    <w:uiPriority w:val="4"/>
    <w:semiHidden/>
    <w:unhideWhenUsed/>
    <w:qFormat/>
    <w:rsid w:val="00390248"/>
  </w:style>
  <w:style w:type="character" w:customStyle="1" w:styleId="af2">
    <w:name w:val="Привітання Знак"/>
    <w:basedOn w:val="a0"/>
    <w:link w:val="af1"/>
    <w:uiPriority w:val="4"/>
    <w:semiHidden/>
    <w:rsid w:val="00390248"/>
    <w:rPr>
      <w:rFonts w:eastAsia="Arial" w:cs="Arial"/>
      <w:sz w:val="20"/>
      <w:szCs w:val="16"/>
      <w:lang w:bidi="en-US"/>
    </w:rPr>
  </w:style>
  <w:style w:type="character" w:customStyle="1" w:styleId="Italics">
    <w:name w:val="Italics"/>
    <w:uiPriority w:val="1"/>
    <w:qFormat/>
    <w:rsid w:val="004C1DA9"/>
    <w:rPr>
      <w:b/>
      <w:i/>
    </w:rPr>
  </w:style>
  <w:style w:type="character" w:customStyle="1" w:styleId="NotBold">
    <w:name w:val="Not Bold"/>
    <w:uiPriority w:val="1"/>
    <w:qFormat/>
    <w:rsid w:val="004C1DA9"/>
    <w:rPr>
      <w:b/>
    </w:rPr>
  </w:style>
  <w:style w:type="paragraph" w:customStyle="1" w:styleId="Skills">
    <w:name w:val="Skills"/>
    <w:basedOn w:val="a"/>
    <w:qFormat/>
    <w:rsid w:val="00031E11"/>
    <w:pPr>
      <w:tabs>
        <w:tab w:val="left" w:pos="720"/>
        <w:tab w:val="left" w:pos="4320"/>
        <w:tab w:val="left" w:pos="7920"/>
      </w:tabs>
      <w:ind w:right="-720"/>
    </w:pPr>
  </w:style>
  <w:style w:type="character" w:styleId="af3">
    <w:name w:val="Hyperlink"/>
    <w:basedOn w:val="a0"/>
    <w:uiPriority w:val="99"/>
    <w:unhideWhenUsed/>
    <w:rsid w:val="00862C04"/>
    <w:rPr>
      <w:color w:val="0000FF"/>
      <w:u w:val="single"/>
    </w:rPr>
  </w:style>
  <w:style w:type="paragraph" w:styleId="af4">
    <w:name w:val="Normal (Web)"/>
    <w:basedOn w:val="a"/>
    <w:uiPriority w:val="99"/>
    <w:unhideWhenUsed/>
    <w:rsid w:val="00531687"/>
    <w:pPr>
      <w:widowControl/>
      <w:autoSpaceDE/>
      <w:autoSpaceDN/>
      <w:spacing w:before="100" w:beforeAutospacing="1" w:after="100" w:afterAutospacing="1" w:line="240" w:lineRule="auto"/>
    </w:pPr>
    <w:rPr>
      <w:rFonts w:ascii="Times New Roman" w:eastAsia="Times New Roman" w:hAnsi="Times New Roman" w:cs="Times New Roman"/>
      <w:sz w:val="24"/>
      <w:szCs w:val="24"/>
      <w:lang w:eastAsia="uk-UA" w:bidi="ar-SA"/>
    </w:rPr>
  </w:style>
  <w:style w:type="character" w:styleId="af5">
    <w:name w:val="Unresolved Mention"/>
    <w:basedOn w:val="a0"/>
    <w:uiPriority w:val="99"/>
    <w:semiHidden/>
    <w:unhideWhenUsed/>
    <w:rsid w:val="002E171D"/>
    <w:rPr>
      <w:color w:val="605E5C"/>
      <w:shd w:val="clear" w:color="auto" w:fill="E1DFDD"/>
    </w:rPr>
  </w:style>
  <w:style w:type="character" w:styleId="af6">
    <w:name w:val="annotation reference"/>
    <w:basedOn w:val="a0"/>
    <w:uiPriority w:val="99"/>
    <w:semiHidden/>
    <w:unhideWhenUsed/>
    <w:rsid w:val="00DB5709"/>
    <w:rPr>
      <w:sz w:val="16"/>
      <w:szCs w:val="16"/>
    </w:rPr>
  </w:style>
  <w:style w:type="paragraph" w:styleId="af7">
    <w:name w:val="annotation text"/>
    <w:basedOn w:val="a"/>
    <w:link w:val="af8"/>
    <w:uiPriority w:val="99"/>
    <w:semiHidden/>
    <w:unhideWhenUsed/>
    <w:rsid w:val="00DB5709"/>
    <w:pPr>
      <w:spacing w:line="240" w:lineRule="auto"/>
    </w:pPr>
    <w:rPr>
      <w:szCs w:val="20"/>
    </w:rPr>
  </w:style>
  <w:style w:type="character" w:customStyle="1" w:styleId="af8">
    <w:name w:val="Текст примітки Знак"/>
    <w:basedOn w:val="a0"/>
    <w:link w:val="af7"/>
    <w:uiPriority w:val="99"/>
    <w:semiHidden/>
    <w:rsid w:val="00DB5709"/>
    <w:rPr>
      <w:rFonts w:eastAsia="Arial" w:cs="Arial"/>
      <w:sz w:val="20"/>
      <w:szCs w:val="20"/>
      <w:lang w:bidi="en-US"/>
    </w:rPr>
  </w:style>
  <w:style w:type="paragraph" w:styleId="af9">
    <w:name w:val="annotation subject"/>
    <w:basedOn w:val="af7"/>
    <w:next w:val="af7"/>
    <w:link w:val="afa"/>
    <w:uiPriority w:val="99"/>
    <w:semiHidden/>
    <w:unhideWhenUsed/>
    <w:rsid w:val="00DB5709"/>
    <w:rPr>
      <w:b/>
      <w:bCs/>
    </w:rPr>
  </w:style>
  <w:style w:type="character" w:customStyle="1" w:styleId="afa">
    <w:name w:val="Тема примітки Знак"/>
    <w:basedOn w:val="af8"/>
    <w:link w:val="af9"/>
    <w:uiPriority w:val="99"/>
    <w:semiHidden/>
    <w:rsid w:val="00DB5709"/>
    <w:rPr>
      <w:rFonts w:eastAsia="Arial" w:cs="Arial"/>
      <w:b/>
      <w:bCs/>
      <w:sz w:val="20"/>
      <w:szCs w:val="20"/>
      <w:lang w:bidi="en-US"/>
    </w:rPr>
  </w:style>
  <w:style w:type="character" w:styleId="afb">
    <w:name w:val="FollowedHyperlink"/>
    <w:basedOn w:val="a0"/>
    <w:uiPriority w:val="99"/>
    <w:semiHidden/>
    <w:unhideWhenUsed/>
    <w:rsid w:val="00BD7F77"/>
    <w:rPr>
      <w:color w:val="AA58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ImpressiveNijo/MyPortfoli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tasvoidenko@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t.me/impressivene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stanislav-voidenko-50010b27a/"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9AD19CE2-764D-4612-B2F2-8403D226A7D6}">
  <ds:schemaRefs>
    <ds:schemaRef ds:uri="http://schemas.microsoft.com/sharepoint/v3/contenttype/forms"/>
  </ds:schemaRefs>
</ds:datastoreItem>
</file>

<file path=customXml/itemProps2.xml><?xml version="1.0" encoding="utf-8"?>
<ds:datastoreItem xmlns:ds="http://schemas.openxmlformats.org/officeDocument/2006/customXml" ds:itemID="{439E36D0-0933-4CF4-913A-7D2E7A9F9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B125EF-F15D-469F-9A48-024B141B3E40}">
  <ds:schemaRefs>
    <ds:schemaRef ds:uri="http://schemas.openxmlformats.org/officeDocument/2006/bibliography"/>
  </ds:schemaRefs>
</ds:datastoreItem>
</file>

<file path=customXml/itemProps4.xml><?xml version="1.0" encoding="utf-8"?>
<ds:datastoreItem xmlns:ds="http://schemas.openxmlformats.org/officeDocument/2006/customXml" ds:itemID="{4CECD7F8-8188-415F-89FF-67C8A396DC82}">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2166</Words>
  <Characters>1235</Characters>
  <Application>Microsoft Office Word</Application>
  <DocSecurity>0</DocSecurity>
  <Lines>10</Lines>
  <Paragraphs>6</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2023-05-01T07:03:00Z</dcterms:created>
  <dcterms:modified xsi:type="dcterms:W3CDTF">2023-06-23T10:42:00Z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